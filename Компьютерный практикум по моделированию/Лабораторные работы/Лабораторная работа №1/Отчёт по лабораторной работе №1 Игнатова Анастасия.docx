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C3BCF4" w14:textId="1EEB57B7" w:rsidR="0041718F" w:rsidRPr="0041718F" w:rsidRDefault="0041718F" w:rsidP="0041718F">
      <w:pPr>
        <w:pBdr>
          <w:bottom w:val="single" w:sz="6" w:space="1" w:color="auto"/>
        </w:pBdr>
        <w:jc w:val="center"/>
        <w:rPr>
          <w:rFonts w:ascii="Arial" w:hAnsi="Arial" w:cs="Arial"/>
          <w:b/>
          <w:sz w:val="32"/>
          <w:szCs w:val="32"/>
          <w:lang w:val="ru-RU"/>
        </w:rPr>
      </w:pPr>
      <w:r w:rsidRPr="0041718F">
        <w:rPr>
          <w:rFonts w:ascii="Arial" w:hAnsi="Arial" w:cs="Arial"/>
          <w:b/>
          <w:sz w:val="32"/>
          <w:szCs w:val="32"/>
          <w:lang w:val="ru-RU"/>
        </w:rPr>
        <w:t>РОССИЙСКИЙ УНИВЕРСИТЕТ ДРУЖБЫ НАРОДОВ</w:t>
      </w:r>
      <w:r w:rsidR="00480DB3">
        <w:rPr>
          <w:rFonts w:ascii="Arial" w:hAnsi="Arial" w:cs="Arial"/>
          <w:b/>
          <w:sz w:val="32"/>
          <w:szCs w:val="32"/>
          <w:lang w:val="ru-RU"/>
        </w:rPr>
        <w:t xml:space="preserve"> ИМЕНИ ПАТРИСА ЛУМУМБЫ</w:t>
      </w:r>
    </w:p>
    <w:p w14:paraId="4734B79A" w14:textId="77777777" w:rsidR="0041718F" w:rsidRPr="0041718F" w:rsidRDefault="0041718F" w:rsidP="0041718F">
      <w:pPr>
        <w:jc w:val="center"/>
        <w:rPr>
          <w:b/>
          <w:sz w:val="26"/>
          <w:szCs w:val="26"/>
          <w:lang w:val="ru-RU"/>
        </w:rPr>
      </w:pPr>
      <w:r w:rsidRPr="0041718F">
        <w:rPr>
          <w:b/>
          <w:sz w:val="26"/>
          <w:szCs w:val="26"/>
          <w:lang w:val="ru-RU"/>
        </w:rPr>
        <w:t>Факультет физико-математических и естественных наук</w:t>
      </w:r>
    </w:p>
    <w:p w14:paraId="4C747C6A" w14:textId="3E9D6D47" w:rsidR="0041718F" w:rsidRPr="0041718F" w:rsidRDefault="0041718F" w:rsidP="0041718F">
      <w:pPr>
        <w:jc w:val="center"/>
        <w:rPr>
          <w:b/>
          <w:sz w:val="26"/>
          <w:szCs w:val="26"/>
          <w:lang w:val="ru-RU"/>
        </w:rPr>
      </w:pPr>
      <w:r w:rsidRPr="0041718F">
        <w:rPr>
          <w:b/>
          <w:sz w:val="26"/>
          <w:szCs w:val="26"/>
          <w:lang w:val="ru-RU"/>
        </w:rPr>
        <w:t>Кафедра «</w:t>
      </w:r>
      <w:r w:rsidR="00480DB3">
        <w:rPr>
          <w:b/>
          <w:sz w:val="26"/>
          <w:szCs w:val="26"/>
          <w:lang w:val="ru-RU"/>
        </w:rPr>
        <w:t>Математического моделирования и искусственного интеллекта</w:t>
      </w:r>
      <w:r w:rsidRPr="0041718F">
        <w:rPr>
          <w:b/>
          <w:sz w:val="26"/>
          <w:szCs w:val="26"/>
          <w:lang w:val="ru-RU"/>
        </w:rPr>
        <w:t>»</w:t>
      </w:r>
    </w:p>
    <w:p w14:paraId="2BD5D6CF" w14:textId="77777777" w:rsidR="0041718F" w:rsidRDefault="0041718F" w:rsidP="0041718F">
      <w:pPr>
        <w:tabs>
          <w:tab w:val="left" w:pos="9615"/>
          <w:tab w:val="left" w:pos="13572"/>
        </w:tabs>
        <w:spacing w:before="120"/>
        <w:ind w:left="4394"/>
        <w:jc w:val="right"/>
        <w:rPr>
          <w:bCs/>
          <w:sz w:val="26"/>
          <w:szCs w:val="26"/>
          <w:lang w:val="ru-RU"/>
        </w:rPr>
      </w:pPr>
    </w:p>
    <w:p w14:paraId="459E970B" w14:textId="77777777" w:rsidR="00DD05B2" w:rsidRDefault="00DD05B2" w:rsidP="0041718F">
      <w:pPr>
        <w:tabs>
          <w:tab w:val="left" w:pos="9615"/>
          <w:tab w:val="left" w:pos="13572"/>
        </w:tabs>
        <w:spacing w:before="120"/>
        <w:ind w:left="4394"/>
        <w:jc w:val="right"/>
        <w:rPr>
          <w:bCs/>
          <w:sz w:val="26"/>
          <w:szCs w:val="26"/>
          <w:lang w:val="ru-RU"/>
        </w:rPr>
      </w:pPr>
    </w:p>
    <w:p w14:paraId="701564A6" w14:textId="77777777" w:rsidR="00DD05B2" w:rsidRDefault="00DD05B2" w:rsidP="0041718F">
      <w:pPr>
        <w:tabs>
          <w:tab w:val="left" w:pos="9615"/>
          <w:tab w:val="left" w:pos="13572"/>
        </w:tabs>
        <w:spacing w:before="120"/>
        <w:ind w:left="4394"/>
        <w:jc w:val="right"/>
        <w:rPr>
          <w:bCs/>
          <w:sz w:val="26"/>
          <w:szCs w:val="26"/>
          <w:lang w:val="ru-RU"/>
        </w:rPr>
      </w:pPr>
    </w:p>
    <w:p w14:paraId="7FC32478" w14:textId="77777777" w:rsidR="00DD05B2" w:rsidRPr="0041718F" w:rsidRDefault="00DD05B2" w:rsidP="0041718F">
      <w:pPr>
        <w:tabs>
          <w:tab w:val="left" w:pos="9615"/>
          <w:tab w:val="left" w:pos="13572"/>
        </w:tabs>
        <w:spacing w:before="120"/>
        <w:ind w:left="4394"/>
        <w:jc w:val="right"/>
        <w:rPr>
          <w:bCs/>
          <w:sz w:val="26"/>
          <w:szCs w:val="26"/>
          <w:lang w:val="ru-RU"/>
        </w:rPr>
      </w:pPr>
    </w:p>
    <w:p w14:paraId="7C5B0CA5" w14:textId="77777777" w:rsidR="0041718F" w:rsidRPr="0041718F" w:rsidRDefault="0041718F" w:rsidP="0041718F">
      <w:pPr>
        <w:tabs>
          <w:tab w:val="left" w:pos="9615"/>
          <w:tab w:val="left" w:pos="13572"/>
        </w:tabs>
        <w:ind w:left="4394"/>
        <w:jc w:val="right"/>
        <w:rPr>
          <w:bCs/>
          <w:sz w:val="26"/>
          <w:szCs w:val="26"/>
          <w:lang w:val="ru-RU"/>
        </w:rPr>
      </w:pPr>
    </w:p>
    <w:p w14:paraId="4C011C4A" w14:textId="77777777" w:rsidR="0041718F" w:rsidRPr="00DD05B2" w:rsidRDefault="00DD05B2" w:rsidP="00DD05B2">
      <w:pPr>
        <w:spacing w:line="360" w:lineRule="auto"/>
        <w:jc w:val="center"/>
        <w:rPr>
          <w:sz w:val="44"/>
          <w:szCs w:val="44"/>
          <w:lang w:val="ru-RU"/>
        </w:rPr>
      </w:pPr>
      <w:r w:rsidRPr="00DD05B2">
        <w:rPr>
          <w:sz w:val="44"/>
          <w:szCs w:val="44"/>
          <w:lang w:val="ru-RU"/>
        </w:rPr>
        <w:t>Компьютерный практикум</w:t>
      </w:r>
    </w:p>
    <w:p w14:paraId="61A71095" w14:textId="77777777" w:rsidR="00525031" w:rsidRDefault="00525031" w:rsidP="0041718F">
      <w:pPr>
        <w:spacing w:line="360" w:lineRule="auto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Лабораторная работа №1</w:t>
      </w:r>
    </w:p>
    <w:p w14:paraId="61340BD4" w14:textId="18D27479" w:rsidR="0041718F" w:rsidRDefault="0041718F" w:rsidP="0041718F">
      <w:pPr>
        <w:spacing w:line="360" w:lineRule="auto"/>
        <w:jc w:val="center"/>
        <w:rPr>
          <w:b/>
          <w:sz w:val="40"/>
          <w:szCs w:val="40"/>
          <w:lang w:val="ru-RU"/>
        </w:rPr>
      </w:pPr>
      <w:r w:rsidRPr="0041718F">
        <w:rPr>
          <w:b/>
          <w:sz w:val="40"/>
          <w:szCs w:val="40"/>
          <w:lang w:val="ru-RU"/>
        </w:rPr>
        <w:t xml:space="preserve"> </w:t>
      </w:r>
      <w:r w:rsidRPr="00DD05B2">
        <w:rPr>
          <w:b/>
          <w:sz w:val="40"/>
          <w:szCs w:val="40"/>
          <w:highlight w:val="yellow"/>
          <w:lang w:val="ru-RU"/>
        </w:rPr>
        <w:t>«</w:t>
      </w:r>
      <w:r w:rsidR="005D7674" w:rsidRPr="00DD05B2">
        <w:rPr>
          <w:b/>
          <w:sz w:val="40"/>
          <w:szCs w:val="40"/>
          <w:highlight w:val="yellow"/>
          <w:lang w:val="ru-RU"/>
        </w:rPr>
        <w:t>Безусловная одномерная оптимизация методами дихотомии и золотого сечения</w:t>
      </w:r>
      <w:r w:rsidR="001E1E02">
        <w:rPr>
          <w:b/>
          <w:sz w:val="40"/>
          <w:szCs w:val="40"/>
          <w:highlight w:val="yellow"/>
          <w:lang w:val="ru-RU"/>
        </w:rPr>
        <w:t xml:space="preserve"> и работа с комплексными числами</w:t>
      </w:r>
      <w:r w:rsidRPr="00DD05B2">
        <w:rPr>
          <w:b/>
          <w:sz w:val="40"/>
          <w:szCs w:val="40"/>
          <w:highlight w:val="yellow"/>
          <w:lang w:val="ru-RU"/>
        </w:rPr>
        <w:t>»</w:t>
      </w:r>
    </w:p>
    <w:p w14:paraId="24B6ACD8" w14:textId="77777777" w:rsidR="00525031" w:rsidRDefault="00525031" w:rsidP="00525031">
      <w:pPr>
        <w:spacing w:line="360" w:lineRule="auto"/>
        <w:rPr>
          <w:b/>
          <w:sz w:val="40"/>
          <w:szCs w:val="40"/>
          <w:lang w:val="ru-RU"/>
        </w:rPr>
      </w:pPr>
    </w:p>
    <w:p w14:paraId="0F11925E" w14:textId="77777777" w:rsidR="00525031" w:rsidRDefault="00525031" w:rsidP="0041718F">
      <w:pPr>
        <w:spacing w:line="360" w:lineRule="auto"/>
        <w:jc w:val="center"/>
        <w:rPr>
          <w:b/>
          <w:sz w:val="40"/>
          <w:szCs w:val="40"/>
          <w:lang w:val="ru-RU"/>
        </w:rPr>
      </w:pPr>
    </w:p>
    <w:p w14:paraId="3028E6F5" w14:textId="77777777" w:rsidR="00525031" w:rsidRDefault="00525031" w:rsidP="0041718F">
      <w:pPr>
        <w:spacing w:line="360" w:lineRule="auto"/>
        <w:jc w:val="center"/>
        <w:rPr>
          <w:b/>
          <w:sz w:val="40"/>
          <w:szCs w:val="40"/>
          <w:lang w:val="ru-RU"/>
        </w:rPr>
      </w:pPr>
    </w:p>
    <w:p w14:paraId="2C31116F" w14:textId="77777777" w:rsidR="00525031" w:rsidRPr="0041718F" w:rsidRDefault="00525031" w:rsidP="0041718F">
      <w:pPr>
        <w:spacing w:line="360" w:lineRule="auto"/>
        <w:jc w:val="center"/>
        <w:rPr>
          <w:b/>
          <w:sz w:val="40"/>
          <w:szCs w:val="40"/>
          <w:lang w:val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334"/>
        <w:gridCol w:w="4335"/>
      </w:tblGrid>
      <w:tr w:rsidR="0041718F" w:rsidRPr="0071276B" w14:paraId="50E781AC" w14:textId="77777777" w:rsidTr="00CA23FF">
        <w:tc>
          <w:tcPr>
            <w:tcW w:w="2500" w:type="pct"/>
            <w:shd w:val="clear" w:color="auto" w:fill="auto"/>
          </w:tcPr>
          <w:p w14:paraId="71768D4A" w14:textId="77777777" w:rsidR="0041718F" w:rsidRPr="0071276B" w:rsidRDefault="0041718F" w:rsidP="00CA23FF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71276B">
              <w:rPr>
                <w:sz w:val="26"/>
                <w:szCs w:val="26"/>
              </w:rPr>
              <w:t>Студент</w:t>
            </w:r>
            <w:proofErr w:type="spellEnd"/>
          </w:p>
        </w:tc>
        <w:tc>
          <w:tcPr>
            <w:tcW w:w="2500" w:type="pct"/>
            <w:shd w:val="clear" w:color="auto" w:fill="auto"/>
          </w:tcPr>
          <w:p w14:paraId="6C173209" w14:textId="0B859511" w:rsidR="0041718F" w:rsidRPr="00447FE7" w:rsidRDefault="00447FE7" w:rsidP="00525031">
            <w:pPr>
              <w:spacing w:line="360" w:lineRule="auto"/>
              <w:jc w:val="right"/>
              <w:rPr>
                <w:sz w:val="26"/>
                <w:szCs w:val="26"/>
                <w:highlight w:val="yellow"/>
                <w:lang w:val="ru-RU"/>
              </w:rPr>
            </w:pPr>
            <w:r w:rsidRPr="00447FE7">
              <w:rPr>
                <w:sz w:val="26"/>
                <w:szCs w:val="26"/>
                <w:highlight w:val="yellow"/>
                <w:lang w:val="ru-RU"/>
              </w:rPr>
              <w:t>Игнатова Анастасия Александровна</w:t>
            </w:r>
          </w:p>
        </w:tc>
      </w:tr>
      <w:tr w:rsidR="0041718F" w:rsidRPr="0071276B" w14:paraId="714339FC" w14:textId="77777777" w:rsidTr="00CA23FF">
        <w:tc>
          <w:tcPr>
            <w:tcW w:w="2500" w:type="pct"/>
            <w:shd w:val="clear" w:color="auto" w:fill="auto"/>
          </w:tcPr>
          <w:p w14:paraId="5C668DCE" w14:textId="77777777" w:rsidR="0041718F" w:rsidRPr="0071276B" w:rsidRDefault="0041718F" w:rsidP="00CA23FF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71276B">
              <w:rPr>
                <w:sz w:val="26"/>
                <w:szCs w:val="26"/>
              </w:rPr>
              <w:t>Группа</w:t>
            </w:r>
            <w:proofErr w:type="spellEnd"/>
          </w:p>
        </w:tc>
        <w:tc>
          <w:tcPr>
            <w:tcW w:w="2500" w:type="pct"/>
            <w:shd w:val="clear" w:color="auto" w:fill="auto"/>
          </w:tcPr>
          <w:p w14:paraId="655B0E5F" w14:textId="1EB47748" w:rsidR="0041718F" w:rsidRPr="0071276B" w:rsidRDefault="00DD05B2" w:rsidP="00CA23FF">
            <w:pPr>
              <w:spacing w:line="360" w:lineRule="auto"/>
              <w:jc w:val="right"/>
              <w:rPr>
                <w:sz w:val="26"/>
                <w:szCs w:val="26"/>
              </w:rPr>
            </w:pPr>
            <w:r w:rsidRPr="00480DB3">
              <w:rPr>
                <w:sz w:val="26"/>
                <w:szCs w:val="26"/>
                <w:highlight w:val="yellow"/>
              </w:rPr>
              <w:t>НБ</w:t>
            </w:r>
            <w:proofErr w:type="spellStart"/>
            <w:r w:rsidR="00447FE7">
              <w:rPr>
                <w:sz w:val="26"/>
                <w:szCs w:val="26"/>
                <w:highlight w:val="yellow"/>
                <w:lang w:val="ru-RU"/>
              </w:rPr>
              <w:t>И</w:t>
            </w:r>
            <w:r w:rsidR="00480DB3" w:rsidRPr="00480DB3">
              <w:rPr>
                <w:sz w:val="26"/>
                <w:szCs w:val="26"/>
                <w:highlight w:val="yellow"/>
                <w:lang w:val="ru-RU"/>
              </w:rPr>
              <w:t>бд</w:t>
            </w:r>
            <w:proofErr w:type="spellEnd"/>
            <w:r w:rsidR="0041718F" w:rsidRPr="00480DB3">
              <w:rPr>
                <w:sz w:val="26"/>
                <w:szCs w:val="26"/>
                <w:highlight w:val="yellow"/>
              </w:rPr>
              <w:t>-</w:t>
            </w:r>
            <w:r w:rsidR="00480DB3" w:rsidRPr="00480DB3">
              <w:rPr>
                <w:sz w:val="26"/>
                <w:szCs w:val="26"/>
                <w:highlight w:val="yellow"/>
                <w:lang w:val="ru-RU"/>
              </w:rPr>
              <w:t>01-23</w:t>
            </w:r>
          </w:p>
        </w:tc>
      </w:tr>
      <w:tr w:rsidR="0041718F" w:rsidRPr="00525031" w14:paraId="25926E43" w14:textId="77777777" w:rsidTr="00CA23FF">
        <w:tc>
          <w:tcPr>
            <w:tcW w:w="2500" w:type="pct"/>
            <w:shd w:val="clear" w:color="auto" w:fill="auto"/>
          </w:tcPr>
          <w:p w14:paraId="3B1472D5" w14:textId="77777777" w:rsidR="0041718F" w:rsidRPr="0071276B" w:rsidRDefault="0041718F" w:rsidP="00CA23FF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500" w:type="pct"/>
            <w:shd w:val="clear" w:color="auto" w:fill="auto"/>
          </w:tcPr>
          <w:p w14:paraId="1A8619A4" w14:textId="77777777" w:rsidR="0041718F" w:rsidRPr="00426FD7" w:rsidRDefault="0041718F" w:rsidP="00CA23FF">
            <w:pPr>
              <w:spacing w:line="360" w:lineRule="auto"/>
              <w:jc w:val="right"/>
              <w:rPr>
                <w:sz w:val="26"/>
                <w:szCs w:val="26"/>
                <w:lang w:val="ru-RU"/>
              </w:rPr>
            </w:pPr>
          </w:p>
        </w:tc>
      </w:tr>
    </w:tbl>
    <w:p w14:paraId="7D9CD754" w14:textId="77777777" w:rsidR="0041718F" w:rsidRPr="00426FD7" w:rsidRDefault="0041718F" w:rsidP="0041718F">
      <w:pPr>
        <w:spacing w:line="360" w:lineRule="auto"/>
        <w:rPr>
          <w:sz w:val="26"/>
          <w:szCs w:val="26"/>
          <w:u w:val="single"/>
          <w:lang w:val="ru-RU"/>
        </w:rPr>
      </w:pPr>
    </w:p>
    <w:p w14:paraId="04FDAD4D" w14:textId="77777777" w:rsidR="00525031" w:rsidRDefault="00525031" w:rsidP="0041718F">
      <w:pPr>
        <w:spacing w:line="360" w:lineRule="auto"/>
        <w:jc w:val="right"/>
      </w:pPr>
    </w:p>
    <w:p w14:paraId="12EE1926" w14:textId="77777777" w:rsidR="0041718F" w:rsidRDefault="0041718F" w:rsidP="0041718F">
      <w:pPr>
        <w:spacing w:line="360" w:lineRule="auto"/>
        <w:jc w:val="center"/>
        <w:rPr>
          <w:b/>
          <w:sz w:val="26"/>
          <w:szCs w:val="26"/>
          <w:lang w:val="ru-RU"/>
        </w:rPr>
      </w:pPr>
      <w:r w:rsidRPr="00525031">
        <w:rPr>
          <w:b/>
          <w:sz w:val="26"/>
          <w:szCs w:val="26"/>
          <w:lang w:val="ru-RU"/>
        </w:rPr>
        <w:t>Москва</w:t>
      </w:r>
    </w:p>
    <w:p w14:paraId="7A0AF83A" w14:textId="5BD2ECB2" w:rsidR="0041718F" w:rsidRDefault="0041718F" w:rsidP="00B43F03">
      <w:pPr>
        <w:spacing w:line="360" w:lineRule="auto"/>
        <w:jc w:val="center"/>
        <w:rPr>
          <w:b/>
          <w:sz w:val="26"/>
          <w:szCs w:val="26"/>
          <w:lang w:val="ru-RU"/>
        </w:rPr>
        <w:sectPr w:rsidR="0041718F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716" w:right="1440" w:bottom="1716" w:left="1797" w:header="1440" w:footer="1440" w:gutter="0"/>
          <w:cols w:space="720"/>
          <w:docGrid w:linePitch="360"/>
        </w:sectPr>
      </w:pPr>
      <w:r w:rsidRPr="00525031">
        <w:rPr>
          <w:b/>
          <w:sz w:val="26"/>
          <w:szCs w:val="26"/>
          <w:lang w:val="ru-RU"/>
        </w:rPr>
        <w:t>20</w:t>
      </w:r>
      <w:bookmarkStart w:id="0" w:name="_toc124"/>
      <w:bookmarkEnd w:id="0"/>
      <w:r w:rsidR="00480DB3">
        <w:rPr>
          <w:b/>
          <w:sz w:val="26"/>
          <w:szCs w:val="26"/>
          <w:lang w:val="ru-RU"/>
        </w:rPr>
        <w:t>24</w:t>
      </w:r>
    </w:p>
    <w:p w14:paraId="29D823BE" w14:textId="7176CC51" w:rsidR="00B1138C" w:rsidRPr="00356A5F" w:rsidRDefault="00B1138C">
      <w:pPr>
        <w:pStyle w:val="15"/>
        <w:tabs>
          <w:tab w:val="right" w:leader="dot" w:pos="8669"/>
        </w:tabs>
        <w:rPr>
          <w:lang w:val="ru-RU"/>
        </w:rPr>
        <w:sectPr w:rsidR="00B1138C" w:rsidRPr="00356A5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/>
          <w:pgMar w:top="1440" w:right="1440" w:bottom="1440" w:left="1797" w:header="720" w:footer="720" w:gutter="0"/>
          <w:cols w:space="720"/>
          <w:docGrid w:linePitch="360"/>
        </w:sectPr>
      </w:pPr>
    </w:p>
    <w:p w14:paraId="0FD07393" w14:textId="587076A6" w:rsidR="00447FE7" w:rsidRPr="00B43F03" w:rsidRDefault="00447FE7" w:rsidP="00B43F03">
      <w:pPr>
        <w:rPr>
          <w:lang w:val="ru-RU"/>
        </w:rPr>
      </w:pPr>
      <w:r>
        <w:rPr>
          <w:rFonts w:cs="Arial"/>
          <w:bCs/>
          <w:kern w:val="1"/>
          <w:sz w:val="26"/>
          <w:szCs w:val="26"/>
          <w:lang w:val="ru-RU"/>
        </w:rPr>
        <w:lastRenderedPageBreak/>
        <w:br/>
      </w:r>
      <w:bookmarkStart w:id="1" w:name="_Hlk169482037"/>
      <w:r w:rsidRPr="00447FE7">
        <w:rPr>
          <w:rFonts w:cs="Arial"/>
          <w:b/>
          <w:kern w:val="1"/>
          <w:sz w:val="32"/>
          <w:szCs w:val="32"/>
          <w:lang w:val="ru-RU"/>
        </w:rPr>
        <w:t>1</w:t>
      </w:r>
      <w:r w:rsidR="00B43F03">
        <w:rPr>
          <w:rFonts w:cs="Arial"/>
          <w:b/>
          <w:kern w:val="1"/>
          <w:sz w:val="32"/>
          <w:szCs w:val="32"/>
          <w:lang w:val="ru-RU"/>
        </w:rPr>
        <w:t>.</w:t>
      </w:r>
      <w:r w:rsidRPr="00447FE7">
        <w:rPr>
          <w:rFonts w:cs="Arial"/>
          <w:b/>
          <w:kern w:val="1"/>
          <w:sz w:val="32"/>
          <w:szCs w:val="32"/>
          <w:lang w:val="ru-RU"/>
        </w:rPr>
        <w:t xml:space="preserve"> Выполнение 1-го задания на </w:t>
      </w:r>
      <w:r w:rsidRPr="00447FE7">
        <w:rPr>
          <w:rFonts w:cs="Arial"/>
          <w:b/>
          <w:kern w:val="1"/>
          <w:sz w:val="32"/>
          <w:szCs w:val="32"/>
        </w:rPr>
        <w:t>C</w:t>
      </w:r>
      <w:r w:rsidRPr="00447FE7">
        <w:rPr>
          <w:rFonts w:cs="Arial"/>
          <w:b/>
          <w:kern w:val="1"/>
          <w:sz w:val="32"/>
          <w:szCs w:val="32"/>
          <w:lang w:val="ru-RU"/>
        </w:rPr>
        <w:t>++:</w:t>
      </w:r>
      <w:bookmarkEnd w:id="1"/>
      <w:r>
        <w:rPr>
          <w:rFonts w:cs="Arial"/>
          <w:bCs/>
          <w:kern w:val="1"/>
          <w:sz w:val="26"/>
          <w:szCs w:val="26"/>
          <w:lang w:val="ru-RU"/>
        </w:rPr>
        <w:br/>
      </w:r>
      <w:r w:rsidRPr="00447FE7">
        <w:rPr>
          <w:rFonts w:cs="Arial"/>
          <w:bCs/>
          <w:kern w:val="1"/>
          <w:sz w:val="26"/>
          <w:szCs w:val="26"/>
          <w:lang w:val="ru-RU"/>
        </w:rPr>
        <w:t>Я написала этот код на C++, чтобы изучить работу с комплексными числами. В нём я использовала стандартную библиотеку &lt;</w:t>
      </w:r>
      <w:proofErr w:type="spellStart"/>
      <w:r w:rsidRPr="00447FE7">
        <w:rPr>
          <w:rFonts w:cs="Arial"/>
          <w:bCs/>
          <w:kern w:val="1"/>
          <w:sz w:val="26"/>
          <w:szCs w:val="26"/>
          <w:lang w:val="ru-RU"/>
        </w:rPr>
        <w:t>complex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>&gt;, которая позволяет удобно работать с такими числами, состоящими из действительной и мнимой частей.</w:t>
      </w:r>
    </w:p>
    <w:p w14:paraId="4AEE9390" w14:textId="77777777" w:rsidR="00447FE7" w:rsidRPr="00447FE7" w:rsidRDefault="00447FE7" w:rsidP="00447FE7">
      <w:pPr>
        <w:spacing w:line="360" w:lineRule="auto"/>
        <w:ind w:firstLine="720"/>
        <w:jc w:val="both"/>
        <w:rPr>
          <w:rFonts w:cs="Arial"/>
          <w:bCs/>
          <w:kern w:val="1"/>
          <w:sz w:val="26"/>
          <w:szCs w:val="26"/>
          <w:lang w:val="ru-RU"/>
        </w:rPr>
      </w:pPr>
    </w:p>
    <w:p w14:paraId="3D9FC7E4" w14:textId="77777777" w:rsidR="00447FE7" w:rsidRPr="00447FE7" w:rsidRDefault="00447FE7" w:rsidP="00447FE7">
      <w:pPr>
        <w:spacing w:line="360" w:lineRule="auto"/>
        <w:ind w:firstLine="720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447FE7">
        <w:rPr>
          <w:rFonts w:cs="Arial"/>
          <w:bCs/>
          <w:kern w:val="1"/>
          <w:sz w:val="26"/>
          <w:szCs w:val="26"/>
          <w:lang w:val="ru-RU"/>
        </w:rPr>
        <w:t xml:space="preserve">Сначала я определила несколько комплексных чисел a, b и d, чтобы показать различные операции, такие как сложение, вычитание, умножение и деление комплексных чисел. Для вывода результатов операций на экран я создала функцию </w:t>
      </w:r>
      <w:proofErr w:type="spellStart"/>
      <w:proofErr w:type="gramStart"/>
      <w:r w:rsidRPr="00447FE7">
        <w:rPr>
          <w:rFonts w:cs="Arial"/>
          <w:bCs/>
          <w:kern w:val="1"/>
          <w:sz w:val="26"/>
          <w:szCs w:val="26"/>
          <w:lang w:val="ru-RU"/>
        </w:rPr>
        <w:t>operator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>&lt;</w:t>
      </w:r>
      <w:proofErr w:type="gramEnd"/>
      <w:r w:rsidRPr="00447FE7">
        <w:rPr>
          <w:rFonts w:cs="Arial"/>
          <w:bCs/>
          <w:kern w:val="1"/>
          <w:sz w:val="26"/>
          <w:szCs w:val="26"/>
          <w:lang w:val="ru-RU"/>
        </w:rPr>
        <w:t xml:space="preserve">&lt;, которая форматирует вывод комплексного числа в </w:t>
      </w:r>
      <w:proofErr w:type="spellStart"/>
      <w:r w:rsidRPr="00447FE7">
        <w:rPr>
          <w:rFonts w:cs="Arial"/>
          <w:bCs/>
          <w:kern w:val="1"/>
          <w:sz w:val="26"/>
          <w:szCs w:val="26"/>
          <w:lang w:val="ru-RU"/>
        </w:rPr>
        <w:t>человекочитаемый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 xml:space="preserve"> вид типа a + </w:t>
      </w:r>
      <w:proofErr w:type="spellStart"/>
      <w:r w:rsidRPr="00447FE7">
        <w:rPr>
          <w:rFonts w:cs="Arial"/>
          <w:bCs/>
          <w:kern w:val="1"/>
          <w:sz w:val="26"/>
          <w:szCs w:val="26"/>
          <w:lang w:val="ru-RU"/>
        </w:rPr>
        <w:t>bi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>.</w:t>
      </w:r>
    </w:p>
    <w:p w14:paraId="35C441BB" w14:textId="77777777" w:rsidR="00447FE7" w:rsidRPr="00447FE7" w:rsidRDefault="00447FE7" w:rsidP="00447FE7">
      <w:pPr>
        <w:spacing w:line="360" w:lineRule="auto"/>
        <w:ind w:firstLine="720"/>
        <w:jc w:val="both"/>
        <w:rPr>
          <w:rFonts w:cs="Arial"/>
          <w:bCs/>
          <w:kern w:val="1"/>
          <w:sz w:val="26"/>
          <w:szCs w:val="26"/>
          <w:lang w:val="ru-RU"/>
        </w:rPr>
      </w:pPr>
    </w:p>
    <w:p w14:paraId="451A7CD9" w14:textId="77777777" w:rsidR="00447FE7" w:rsidRPr="00447FE7" w:rsidRDefault="00447FE7" w:rsidP="00447FE7">
      <w:pPr>
        <w:spacing w:line="360" w:lineRule="auto"/>
        <w:ind w:firstLine="720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447FE7">
        <w:rPr>
          <w:rFonts w:cs="Arial"/>
          <w:bCs/>
          <w:kern w:val="1"/>
          <w:sz w:val="26"/>
          <w:szCs w:val="26"/>
          <w:lang w:val="ru-RU"/>
        </w:rPr>
        <w:t>Также я вычислила четвертую степень комплексного числа d и нашла его модуль и аргумент. Это помогло мне вычислить корни третьей степени из числа d.</w:t>
      </w:r>
    </w:p>
    <w:p w14:paraId="24346979" w14:textId="77777777" w:rsidR="00447FE7" w:rsidRPr="00447FE7" w:rsidRDefault="00447FE7" w:rsidP="00447FE7">
      <w:pPr>
        <w:spacing w:line="360" w:lineRule="auto"/>
        <w:ind w:firstLine="720"/>
        <w:jc w:val="both"/>
        <w:rPr>
          <w:rFonts w:cs="Arial"/>
          <w:bCs/>
          <w:kern w:val="1"/>
          <w:sz w:val="26"/>
          <w:szCs w:val="26"/>
          <w:lang w:val="ru-RU"/>
        </w:rPr>
      </w:pPr>
    </w:p>
    <w:p w14:paraId="09BF1C3B" w14:textId="77777777" w:rsidR="00447FE7" w:rsidRPr="00447FE7" w:rsidRDefault="00447FE7" w:rsidP="00447FE7">
      <w:pPr>
        <w:spacing w:line="360" w:lineRule="auto"/>
        <w:ind w:firstLine="720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447FE7">
        <w:rPr>
          <w:rFonts w:cs="Arial"/>
          <w:bCs/>
          <w:kern w:val="1"/>
          <w:sz w:val="26"/>
          <w:szCs w:val="26"/>
          <w:lang w:val="ru-RU"/>
        </w:rPr>
        <w:t xml:space="preserve">Вся программа написана так, чтобы выводить результаты на экран на русском языке, поэтому я использовала </w:t>
      </w:r>
      <w:proofErr w:type="spellStart"/>
      <w:proofErr w:type="gramStart"/>
      <w:r w:rsidRPr="00447FE7">
        <w:rPr>
          <w:rFonts w:cs="Arial"/>
          <w:bCs/>
          <w:kern w:val="1"/>
          <w:sz w:val="26"/>
          <w:szCs w:val="26"/>
          <w:lang w:val="ru-RU"/>
        </w:rPr>
        <w:t>setlocale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>(</w:t>
      </w:r>
      <w:proofErr w:type="gramEnd"/>
      <w:r w:rsidRPr="00447FE7">
        <w:rPr>
          <w:rFonts w:cs="Arial"/>
          <w:bCs/>
          <w:kern w:val="1"/>
          <w:sz w:val="26"/>
          <w:szCs w:val="26"/>
          <w:lang w:val="ru-RU"/>
        </w:rPr>
        <w:t xml:space="preserve">LC_ALL, "RUS"), чтобы установить русскую </w:t>
      </w:r>
      <w:proofErr w:type="spellStart"/>
      <w:r w:rsidRPr="00447FE7">
        <w:rPr>
          <w:rFonts w:cs="Arial"/>
          <w:bCs/>
          <w:kern w:val="1"/>
          <w:sz w:val="26"/>
          <w:szCs w:val="26"/>
          <w:lang w:val="ru-RU"/>
        </w:rPr>
        <w:t>локаль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>.</w:t>
      </w:r>
    </w:p>
    <w:p w14:paraId="03AAABAD" w14:textId="77777777" w:rsidR="00447FE7" w:rsidRPr="00447FE7" w:rsidRDefault="00447FE7" w:rsidP="00447FE7">
      <w:pPr>
        <w:spacing w:line="360" w:lineRule="auto"/>
        <w:ind w:firstLine="720"/>
        <w:jc w:val="both"/>
        <w:rPr>
          <w:rFonts w:cs="Arial"/>
          <w:bCs/>
          <w:kern w:val="1"/>
          <w:sz w:val="26"/>
          <w:szCs w:val="26"/>
          <w:lang w:val="ru-RU"/>
        </w:rPr>
      </w:pPr>
    </w:p>
    <w:p w14:paraId="16735B32" w14:textId="4588ADB7" w:rsidR="00622A87" w:rsidRDefault="00447FE7" w:rsidP="00447FE7">
      <w:pPr>
        <w:spacing w:line="360" w:lineRule="auto"/>
        <w:ind w:firstLine="720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447FE7">
        <w:rPr>
          <w:rFonts w:cs="Arial"/>
          <w:bCs/>
          <w:kern w:val="1"/>
          <w:sz w:val="26"/>
          <w:szCs w:val="26"/>
          <w:lang w:val="ru-RU"/>
        </w:rPr>
        <w:t>Этот код помог мне лучше понять работу с комплексными числами и их математические свойства в программировании на C++.</w:t>
      </w:r>
    </w:p>
    <w:p w14:paraId="61836ED8" w14:textId="77777777" w:rsidR="00447FE7" w:rsidRDefault="00447FE7" w:rsidP="00447FE7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</w:p>
    <w:p w14:paraId="12A92D5B" w14:textId="7D00B030" w:rsidR="00447FE7" w:rsidRPr="00447FE7" w:rsidRDefault="00B43F03" w:rsidP="00447FE7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  <w:r>
        <w:rPr>
          <w:rFonts w:cs="Arial"/>
          <w:b/>
          <w:kern w:val="1"/>
          <w:sz w:val="32"/>
          <w:szCs w:val="32"/>
          <w:lang w:val="ru-RU"/>
        </w:rPr>
        <w:t xml:space="preserve">2. </w:t>
      </w:r>
      <w:r w:rsidR="00447FE7" w:rsidRPr="00447FE7">
        <w:rPr>
          <w:rFonts w:cs="Arial"/>
          <w:b/>
          <w:kern w:val="1"/>
          <w:sz w:val="32"/>
          <w:szCs w:val="32"/>
          <w:lang w:val="ru-RU"/>
        </w:rPr>
        <w:t xml:space="preserve">Выполнение 1-го задания на </w:t>
      </w:r>
      <w:r w:rsidR="00447FE7">
        <w:rPr>
          <w:rFonts w:cs="Arial"/>
          <w:b/>
          <w:kern w:val="1"/>
          <w:sz w:val="32"/>
          <w:szCs w:val="32"/>
        </w:rPr>
        <w:t>Python</w:t>
      </w:r>
      <w:r w:rsidR="00447FE7" w:rsidRPr="00447FE7">
        <w:rPr>
          <w:rFonts w:cs="Arial"/>
          <w:b/>
          <w:kern w:val="1"/>
          <w:sz w:val="32"/>
          <w:szCs w:val="32"/>
          <w:lang w:val="ru-RU"/>
        </w:rPr>
        <w:t>:</w:t>
      </w:r>
      <w:r w:rsidR="00447FE7">
        <w:rPr>
          <w:rFonts w:cs="Arial"/>
          <w:b/>
          <w:kern w:val="1"/>
          <w:sz w:val="32"/>
          <w:szCs w:val="32"/>
          <w:lang w:val="ru-RU"/>
        </w:rPr>
        <w:br/>
      </w:r>
      <w:r w:rsidR="00447FE7" w:rsidRPr="00447FE7">
        <w:rPr>
          <w:rFonts w:cs="Arial"/>
          <w:bCs/>
          <w:kern w:val="1"/>
          <w:sz w:val="26"/>
          <w:szCs w:val="26"/>
          <w:lang w:val="ru-RU"/>
        </w:rPr>
        <w:t xml:space="preserve">Я написала этот код на Python с использованием библиотеки </w:t>
      </w:r>
      <w:proofErr w:type="spellStart"/>
      <w:r w:rsidR="00447FE7" w:rsidRPr="00447FE7">
        <w:rPr>
          <w:rFonts w:cs="Arial"/>
          <w:bCs/>
          <w:kern w:val="1"/>
          <w:sz w:val="26"/>
          <w:szCs w:val="26"/>
          <w:lang w:val="ru-RU"/>
        </w:rPr>
        <w:t>cmath</w:t>
      </w:r>
      <w:proofErr w:type="spellEnd"/>
      <w:r w:rsidR="00447FE7" w:rsidRPr="00447FE7">
        <w:rPr>
          <w:rFonts w:cs="Arial"/>
          <w:bCs/>
          <w:kern w:val="1"/>
          <w:sz w:val="26"/>
          <w:szCs w:val="26"/>
          <w:lang w:val="ru-RU"/>
        </w:rPr>
        <w:t xml:space="preserve">, чтобы изучить работу с комплексными числами. В нём я определила несколько комплексных чисел a, b и d, используя функцию </w:t>
      </w:r>
      <w:proofErr w:type="spellStart"/>
      <w:proofErr w:type="gramStart"/>
      <w:r w:rsidR="00447FE7" w:rsidRPr="00447FE7">
        <w:rPr>
          <w:rFonts w:cs="Arial"/>
          <w:bCs/>
          <w:kern w:val="1"/>
          <w:sz w:val="26"/>
          <w:szCs w:val="26"/>
          <w:lang w:val="ru-RU"/>
        </w:rPr>
        <w:t>complex</w:t>
      </w:r>
      <w:proofErr w:type="spellEnd"/>
      <w:r w:rsidR="00447FE7" w:rsidRPr="00447FE7">
        <w:rPr>
          <w:rFonts w:cs="Arial"/>
          <w:bCs/>
          <w:kern w:val="1"/>
          <w:sz w:val="26"/>
          <w:szCs w:val="26"/>
          <w:lang w:val="ru-RU"/>
        </w:rPr>
        <w:t>(</w:t>
      </w:r>
      <w:proofErr w:type="gramEnd"/>
      <w:r w:rsidR="00447FE7" w:rsidRPr="00447FE7">
        <w:rPr>
          <w:rFonts w:cs="Arial"/>
          <w:bCs/>
          <w:kern w:val="1"/>
          <w:sz w:val="26"/>
          <w:szCs w:val="26"/>
          <w:lang w:val="ru-RU"/>
        </w:rPr>
        <w:t>), которая позволяет задать комплексное число с указанием его действительной и мнимой частей.</w:t>
      </w:r>
    </w:p>
    <w:p w14:paraId="7F3DC2DD" w14:textId="77777777" w:rsidR="00447FE7" w:rsidRPr="00447FE7" w:rsidRDefault="00447FE7" w:rsidP="00447FE7">
      <w:pPr>
        <w:spacing w:line="360" w:lineRule="auto"/>
        <w:ind w:firstLine="720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447FE7">
        <w:rPr>
          <w:rFonts w:cs="Arial"/>
          <w:bCs/>
          <w:kern w:val="1"/>
          <w:sz w:val="26"/>
          <w:szCs w:val="26"/>
          <w:lang w:val="ru-RU"/>
        </w:rPr>
        <w:t>Затем я выполнила различные математические операции над этими числами: сложение (</w:t>
      </w:r>
      <w:proofErr w:type="spellStart"/>
      <w:r w:rsidRPr="00447FE7">
        <w:rPr>
          <w:rFonts w:cs="Arial"/>
          <w:bCs/>
          <w:kern w:val="1"/>
          <w:sz w:val="26"/>
          <w:szCs w:val="26"/>
          <w:lang w:val="ru-RU"/>
        </w:rPr>
        <w:t>summa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>), вычитание (</w:t>
      </w:r>
      <w:proofErr w:type="spellStart"/>
      <w:r w:rsidRPr="00447FE7">
        <w:rPr>
          <w:rFonts w:cs="Arial"/>
          <w:bCs/>
          <w:kern w:val="1"/>
          <w:sz w:val="26"/>
          <w:szCs w:val="26"/>
          <w:lang w:val="ru-RU"/>
        </w:rPr>
        <w:t>raznost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>), умножение (</w:t>
      </w:r>
      <w:proofErr w:type="spellStart"/>
      <w:r w:rsidRPr="00447FE7">
        <w:rPr>
          <w:rFonts w:cs="Arial"/>
          <w:bCs/>
          <w:kern w:val="1"/>
          <w:sz w:val="26"/>
          <w:szCs w:val="26"/>
          <w:lang w:val="ru-RU"/>
        </w:rPr>
        <w:t>umnozhenie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 xml:space="preserve">), </w:t>
      </w:r>
      <w:r w:rsidRPr="00447FE7">
        <w:rPr>
          <w:rFonts w:cs="Arial"/>
          <w:bCs/>
          <w:kern w:val="1"/>
          <w:sz w:val="26"/>
          <w:szCs w:val="26"/>
          <w:lang w:val="ru-RU"/>
        </w:rPr>
        <w:lastRenderedPageBreak/>
        <w:t>деление (</w:t>
      </w:r>
      <w:proofErr w:type="spellStart"/>
      <w:r w:rsidRPr="00447FE7">
        <w:rPr>
          <w:rFonts w:cs="Arial"/>
          <w:bCs/>
          <w:kern w:val="1"/>
          <w:sz w:val="26"/>
          <w:szCs w:val="26"/>
          <w:lang w:val="ru-RU"/>
        </w:rPr>
        <w:t>delenie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>) комплексных чисел a и b. Также я возвела комплексное число d в четвертую степень (stepen4).</w:t>
      </w:r>
    </w:p>
    <w:p w14:paraId="7F698B12" w14:textId="77777777" w:rsidR="00447FE7" w:rsidRPr="00447FE7" w:rsidRDefault="00447FE7" w:rsidP="00447FE7">
      <w:pPr>
        <w:spacing w:line="360" w:lineRule="auto"/>
        <w:ind w:firstLine="720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447FE7">
        <w:rPr>
          <w:rFonts w:cs="Arial"/>
          <w:bCs/>
          <w:kern w:val="1"/>
          <w:sz w:val="26"/>
          <w:szCs w:val="26"/>
          <w:lang w:val="ru-RU"/>
        </w:rPr>
        <w:t xml:space="preserve">Для вычисления модуля и аргумента комплексного числа d я использовала функции </w:t>
      </w:r>
      <w:proofErr w:type="spellStart"/>
      <w:proofErr w:type="gramStart"/>
      <w:r w:rsidRPr="00447FE7">
        <w:rPr>
          <w:rFonts w:cs="Arial"/>
          <w:bCs/>
          <w:kern w:val="1"/>
          <w:sz w:val="26"/>
          <w:szCs w:val="26"/>
          <w:lang w:val="ru-RU"/>
        </w:rPr>
        <w:t>abs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>(</w:t>
      </w:r>
      <w:proofErr w:type="gramEnd"/>
      <w:r w:rsidRPr="00447FE7">
        <w:rPr>
          <w:rFonts w:cs="Arial"/>
          <w:bCs/>
          <w:kern w:val="1"/>
          <w:sz w:val="26"/>
          <w:szCs w:val="26"/>
          <w:lang w:val="ru-RU"/>
        </w:rPr>
        <w:t xml:space="preserve">) и </w:t>
      </w:r>
      <w:proofErr w:type="spellStart"/>
      <w:r w:rsidRPr="00447FE7">
        <w:rPr>
          <w:rFonts w:cs="Arial"/>
          <w:bCs/>
          <w:kern w:val="1"/>
          <w:sz w:val="26"/>
          <w:szCs w:val="26"/>
          <w:lang w:val="ru-RU"/>
        </w:rPr>
        <w:t>cmath.phase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 xml:space="preserve">(). Это позволило мне вычислить корни третьей степени из числа d с помощью функции </w:t>
      </w:r>
      <w:proofErr w:type="spellStart"/>
      <w:proofErr w:type="gramStart"/>
      <w:r w:rsidRPr="00447FE7">
        <w:rPr>
          <w:rFonts w:cs="Arial"/>
          <w:bCs/>
          <w:kern w:val="1"/>
          <w:sz w:val="26"/>
          <w:szCs w:val="26"/>
          <w:lang w:val="ru-RU"/>
        </w:rPr>
        <w:t>cmath.rect</w:t>
      </w:r>
      <w:proofErr w:type="spellEnd"/>
      <w:proofErr w:type="gramEnd"/>
      <w:r w:rsidRPr="00447FE7">
        <w:rPr>
          <w:rFonts w:cs="Arial"/>
          <w:bCs/>
          <w:kern w:val="1"/>
          <w:sz w:val="26"/>
          <w:szCs w:val="26"/>
          <w:lang w:val="ru-RU"/>
        </w:rPr>
        <w:t>().</w:t>
      </w:r>
    </w:p>
    <w:p w14:paraId="0F093C3C" w14:textId="77777777" w:rsidR="00447FE7" w:rsidRPr="00447FE7" w:rsidRDefault="00447FE7" w:rsidP="00447FE7">
      <w:pPr>
        <w:spacing w:line="360" w:lineRule="auto"/>
        <w:ind w:firstLine="720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447FE7">
        <w:rPr>
          <w:rFonts w:cs="Arial"/>
          <w:bCs/>
          <w:kern w:val="1"/>
          <w:sz w:val="26"/>
          <w:szCs w:val="26"/>
          <w:lang w:val="ru-RU"/>
        </w:rPr>
        <w:t xml:space="preserve">Результаты всех операций я вывела на экран с помощью функции </w:t>
      </w:r>
      <w:proofErr w:type="spellStart"/>
      <w:proofErr w:type="gramStart"/>
      <w:r w:rsidRPr="00447FE7">
        <w:rPr>
          <w:rFonts w:cs="Arial"/>
          <w:bCs/>
          <w:kern w:val="1"/>
          <w:sz w:val="26"/>
          <w:szCs w:val="26"/>
          <w:lang w:val="ru-RU"/>
        </w:rPr>
        <w:t>print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>(</w:t>
      </w:r>
      <w:proofErr w:type="gramEnd"/>
      <w:r w:rsidRPr="00447FE7">
        <w:rPr>
          <w:rFonts w:cs="Arial"/>
          <w:bCs/>
          <w:kern w:val="1"/>
          <w:sz w:val="26"/>
          <w:szCs w:val="26"/>
          <w:lang w:val="ru-RU"/>
        </w:rPr>
        <w:t>), чтобы показать результаты вычислений на русском языке.</w:t>
      </w:r>
    </w:p>
    <w:p w14:paraId="705885A9" w14:textId="77777777" w:rsidR="00447FE7" w:rsidRPr="00447FE7" w:rsidRDefault="00447FE7" w:rsidP="00447FE7">
      <w:pPr>
        <w:spacing w:line="360" w:lineRule="auto"/>
        <w:ind w:firstLine="720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447FE7">
        <w:rPr>
          <w:rFonts w:cs="Arial"/>
          <w:bCs/>
          <w:kern w:val="1"/>
          <w:sz w:val="26"/>
          <w:szCs w:val="26"/>
          <w:lang w:val="ru-RU"/>
        </w:rPr>
        <w:t xml:space="preserve">Этот код помог мне лучше понять и изучить работу с комплексными числами и их математические операции в Python с использованием библиотеки </w:t>
      </w:r>
      <w:proofErr w:type="spellStart"/>
      <w:r w:rsidRPr="00447FE7">
        <w:rPr>
          <w:rFonts w:cs="Arial"/>
          <w:bCs/>
          <w:kern w:val="1"/>
          <w:sz w:val="26"/>
          <w:szCs w:val="26"/>
          <w:lang w:val="ru-RU"/>
        </w:rPr>
        <w:t>cmath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>.</w:t>
      </w:r>
    </w:p>
    <w:p w14:paraId="4CE904BC" w14:textId="0F0CA99F" w:rsidR="00447FE7" w:rsidRDefault="00447FE7" w:rsidP="00447FE7">
      <w:pPr>
        <w:spacing w:line="360" w:lineRule="auto"/>
        <w:jc w:val="both"/>
        <w:rPr>
          <w:rFonts w:cs="Arial"/>
          <w:b/>
          <w:kern w:val="1"/>
          <w:sz w:val="32"/>
          <w:szCs w:val="32"/>
          <w:lang w:val="ru-RU"/>
        </w:rPr>
      </w:pPr>
    </w:p>
    <w:p w14:paraId="21E899C6" w14:textId="23A16CFA" w:rsidR="00447FE7" w:rsidRPr="00447FE7" w:rsidRDefault="00B43F03" w:rsidP="00447FE7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  <w:r>
        <w:rPr>
          <w:rFonts w:cs="Arial"/>
          <w:b/>
          <w:kern w:val="1"/>
          <w:sz w:val="32"/>
          <w:szCs w:val="32"/>
          <w:lang w:val="ru-RU"/>
        </w:rPr>
        <w:t>3.</w:t>
      </w:r>
      <w:r w:rsidR="00447FE7" w:rsidRPr="00447FE7">
        <w:rPr>
          <w:rFonts w:cs="Arial"/>
          <w:b/>
          <w:kern w:val="1"/>
          <w:sz w:val="32"/>
          <w:szCs w:val="32"/>
          <w:lang w:val="ru-RU"/>
        </w:rPr>
        <w:t xml:space="preserve"> Выполнение </w:t>
      </w:r>
      <w:r w:rsidR="00447FE7" w:rsidRPr="00447FE7">
        <w:rPr>
          <w:rFonts w:cs="Arial"/>
          <w:b/>
          <w:kern w:val="1"/>
          <w:sz w:val="32"/>
          <w:szCs w:val="32"/>
          <w:lang w:val="ru-RU"/>
        </w:rPr>
        <w:t>2</w:t>
      </w:r>
      <w:r w:rsidR="00447FE7" w:rsidRPr="00447FE7">
        <w:rPr>
          <w:rFonts w:cs="Arial"/>
          <w:b/>
          <w:kern w:val="1"/>
          <w:sz w:val="32"/>
          <w:szCs w:val="32"/>
          <w:lang w:val="ru-RU"/>
        </w:rPr>
        <w:t xml:space="preserve">-го задания на </w:t>
      </w:r>
      <w:r w:rsidR="00447FE7" w:rsidRPr="00447FE7">
        <w:rPr>
          <w:rFonts w:cs="Arial"/>
          <w:b/>
          <w:kern w:val="1"/>
          <w:sz w:val="32"/>
          <w:szCs w:val="32"/>
        </w:rPr>
        <w:t>C</w:t>
      </w:r>
      <w:r w:rsidR="00447FE7" w:rsidRPr="00447FE7">
        <w:rPr>
          <w:rFonts w:cs="Arial"/>
          <w:b/>
          <w:kern w:val="1"/>
          <w:sz w:val="32"/>
          <w:szCs w:val="32"/>
          <w:lang w:val="ru-RU"/>
        </w:rPr>
        <w:t>++:</w:t>
      </w:r>
      <w:r w:rsidR="00447FE7">
        <w:rPr>
          <w:rFonts w:cs="Arial"/>
          <w:b/>
          <w:kern w:val="1"/>
          <w:sz w:val="32"/>
          <w:szCs w:val="32"/>
          <w:lang w:val="ru-RU"/>
        </w:rPr>
        <w:br/>
      </w:r>
      <w:r w:rsidR="00447FE7" w:rsidRPr="00447FE7">
        <w:rPr>
          <w:rFonts w:cs="Arial"/>
          <w:bCs/>
          <w:kern w:val="1"/>
          <w:sz w:val="26"/>
          <w:szCs w:val="26"/>
          <w:lang w:val="ru-RU"/>
        </w:rPr>
        <w:t>Этот код на C++ написан мной для решения уравнений различными численными методами. Я использовала стандартные библиотеки &lt;</w:t>
      </w:r>
      <w:proofErr w:type="spellStart"/>
      <w:r w:rsidR="00447FE7" w:rsidRPr="00447FE7">
        <w:rPr>
          <w:rFonts w:cs="Arial"/>
          <w:bCs/>
          <w:kern w:val="1"/>
          <w:sz w:val="26"/>
          <w:szCs w:val="26"/>
          <w:lang w:val="ru-RU"/>
        </w:rPr>
        <w:t>iostream</w:t>
      </w:r>
      <w:proofErr w:type="spellEnd"/>
      <w:r w:rsidR="00447FE7" w:rsidRPr="00447FE7">
        <w:rPr>
          <w:rFonts w:cs="Arial"/>
          <w:bCs/>
          <w:kern w:val="1"/>
          <w:sz w:val="26"/>
          <w:szCs w:val="26"/>
          <w:lang w:val="ru-RU"/>
        </w:rPr>
        <w:t>&gt; для ввода-вывода и &lt;</w:t>
      </w:r>
      <w:proofErr w:type="spellStart"/>
      <w:r w:rsidR="00447FE7" w:rsidRPr="00447FE7">
        <w:rPr>
          <w:rFonts w:cs="Arial"/>
          <w:bCs/>
          <w:kern w:val="1"/>
          <w:sz w:val="26"/>
          <w:szCs w:val="26"/>
          <w:lang w:val="ru-RU"/>
        </w:rPr>
        <w:t>cmath</w:t>
      </w:r>
      <w:proofErr w:type="spellEnd"/>
      <w:r w:rsidR="00447FE7" w:rsidRPr="00447FE7">
        <w:rPr>
          <w:rFonts w:cs="Arial"/>
          <w:bCs/>
          <w:kern w:val="1"/>
          <w:sz w:val="26"/>
          <w:szCs w:val="26"/>
          <w:lang w:val="ru-RU"/>
        </w:rPr>
        <w:t>&gt; для математических функций.</w:t>
      </w:r>
    </w:p>
    <w:p w14:paraId="735FFF0B" w14:textId="77777777" w:rsidR="00447FE7" w:rsidRPr="00447FE7" w:rsidRDefault="00447FE7" w:rsidP="00447FE7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</w:p>
    <w:p w14:paraId="44C83917" w14:textId="77777777" w:rsidR="00447FE7" w:rsidRPr="00447FE7" w:rsidRDefault="00447FE7" w:rsidP="00447FE7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447FE7">
        <w:rPr>
          <w:rFonts w:cs="Arial"/>
          <w:bCs/>
          <w:kern w:val="1"/>
          <w:sz w:val="26"/>
          <w:szCs w:val="26"/>
          <w:lang w:val="ru-RU"/>
        </w:rPr>
        <w:t>Я реализовала несколько методов:</w:t>
      </w:r>
    </w:p>
    <w:p w14:paraId="5042F701" w14:textId="77777777" w:rsidR="00447FE7" w:rsidRPr="00447FE7" w:rsidRDefault="00447FE7" w:rsidP="00447FE7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</w:p>
    <w:p w14:paraId="340ABE6D" w14:textId="77777777" w:rsidR="00447FE7" w:rsidRPr="00447FE7" w:rsidRDefault="00447FE7" w:rsidP="00447FE7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447FE7">
        <w:rPr>
          <w:rFonts w:cs="Arial"/>
          <w:bCs/>
          <w:kern w:val="1"/>
          <w:sz w:val="26"/>
          <w:szCs w:val="26"/>
          <w:lang w:val="ru-RU"/>
        </w:rPr>
        <w:t xml:space="preserve">1. Метод </w:t>
      </w:r>
      <w:proofErr w:type="spellStart"/>
      <w:r w:rsidRPr="00447FE7">
        <w:rPr>
          <w:rFonts w:cs="Arial"/>
          <w:bCs/>
          <w:kern w:val="1"/>
          <w:sz w:val="26"/>
          <w:szCs w:val="26"/>
          <w:lang w:val="ru-RU"/>
        </w:rPr>
        <w:t>бисекции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 xml:space="preserve"> (</w:t>
      </w:r>
      <w:proofErr w:type="spellStart"/>
      <w:r w:rsidRPr="00447FE7">
        <w:rPr>
          <w:rFonts w:cs="Arial"/>
          <w:bCs/>
          <w:kern w:val="1"/>
          <w:sz w:val="26"/>
          <w:szCs w:val="26"/>
          <w:lang w:val="ru-RU"/>
        </w:rPr>
        <w:t>bisection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>):</w:t>
      </w:r>
    </w:p>
    <w:p w14:paraId="1B382601" w14:textId="77777777" w:rsidR="00447FE7" w:rsidRPr="00447FE7" w:rsidRDefault="00447FE7" w:rsidP="00447FE7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447FE7">
        <w:rPr>
          <w:rFonts w:cs="Arial"/>
          <w:bCs/>
          <w:kern w:val="1"/>
          <w:sz w:val="26"/>
          <w:szCs w:val="26"/>
          <w:lang w:val="ru-RU"/>
        </w:rPr>
        <w:t xml:space="preserve">Я выбрала этот метод, потому что он прост в понимании и обеспечивает сходимость к корню на интервале [a, b]. Он делит интервал пополам и проверяет изменение знака функции f(x) между a и b, чтобы определить, в какой половине интервала находится корень. Я установила точность </w:t>
      </w:r>
      <w:proofErr w:type="spellStart"/>
      <w:r w:rsidRPr="00447FE7">
        <w:rPr>
          <w:rFonts w:cs="Arial"/>
          <w:bCs/>
          <w:kern w:val="1"/>
          <w:sz w:val="26"/>
          <w:szCs w:val="26"/>
          <w:lang w:val="ru-RU"/>
        </w:rPr>
        <w:t>epsilon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>, чтобы остановить итерации, когда достигнута нужная точность.</w:t>
      </w:r>
    </w:p>
    <w:p w14:paraId="5416B600" w14:textId="77777777" w:rsidR="00447FE7" w:rsidRPr="00447FE7" w:rsidRDefault="00447FE7" w:rsidP="00447FE7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</w:p>
    <w:p w14:paraId="0650FC57" w14:textId="77777777" w:rsidR="00447FE7" w:rsidRPr="00447FE7" w:rsidRDefault="00447FE7" w:rsidP="00447FE7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447FE7">
        <w:rPr>
          <w:rFonts w:cs="Arial"/>
          <w:bCs/>
          <w:kern w:val="1"/>
          <w:sz w:val="26"/>
          <w:szCs w:val="26"/>
          <w:lang w:val="ru-RU"/>
        </w:rPr>
        <w:t>2. Метод секущих (</w:t>
      </w:r>
      <w:proofErr w:type="spellStart"/>
      <w:r w:rsidRPr="00447FE7">
        <w:rPr>
          <w:rFonts w:cs="Arial"/>
          <w:bCs/>
          <w:kern w:val="1"/>
          <w:sz w:val="26"/>
          <w:szCs w:val="26"/>
          <w:lang w:val="ru-RU"/>
        </w:rPr>
        <w:t>secant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>):</w:t>
      </w:r>
    </w:p>
    <w:p w14:paraId="6BED3D04" w14:textId="77777777" w:rsidR="00447FE7" w:rsidRPr="00447FE7" w:rsidRDefault="00447FE7" w:rsidP="00447FE7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447FE7">
        <w:rPr>
          <w:rFonts w:cs="Arial"/>
          <w:bCs/>
          <w:kern w:val="1"/>
          <w:sz w:val="26"/>
          <w:szCs w:val="26"/>
          <w:lang w:val="ru-RU"/>
        </w:rPr>
        <w:t xml:space="preserve">Этот метод также прост в понимании, поэтому я его включила. Он использует две начальные точки x0 и x1, чтобы приблизиться к корню, вычисляя точку пересечения касательной, проведенной через эти точки, с осью x. Я </w:t>
      </w:r>
      <w:r w:rsidRPr="00447FE7">
        <w:rPr>
          <w:rFonts w:cs="Arial"/>
          <w:bCs/>
          <w:kern w:val="1"/>
          <w:sz w:val="26"/>
          <w:szCs w:val="26"/>
          <w:lang w:val="ru-RU"/>
        </w:rPr>
        <w:lastRenderedPageBreak/>
        <w:t xml:space="preserve">использовала условие </w:t>
      </w:r>
      <w:proofErr w:type="spellStart"/>
      <w:proofErr w:type="gramStart"/>
      <w:r w:rsidRPr="00447FE7">
        <w:rPr>
          <w:rFonts w:cs="Arial"/>
          <w:bCs/>
          <w:kern w:val="1"/>
          <w:sz w:val="26"/>
          <w:szCs w:val="26"/>
          <w:lang w:val="ru-RU"/>
        </w:rPr>
        <w:t>fabs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>(</w:t>
      </w:r>
      <w:proofErr w:type="gramEnd"/>
      <w:r w:rsidRPr="00447FE7">
        <w:rPr>
          <w:rFonts w:cs="Arial"/>
          <w:bCs/>
          <w:kern w:val="1"/>
          <w:sz w:val="26"/>
          <w:szCs w:val="26"/>
          <w:lang w:val="ru-RU"/>
        </w:rPr>
        <w:t xml:space="preserve">x1 - x0) &gt; </w:t>
      </w:r>
      <w:proofErr w:type="spellStart"/>
      <w:r w:rsidRPr="00447FE7">
        <w:rPr>
          <w:rFonts w:cs="Arial"/>
          <w:bCs/>
          <w:kern w:val="1"/>
          <w:sz w:val="26"/>
          <w:szCs w:val="26"/>
          <w:lang w:val="ru-RU"/>
        </w:rPr>
        <w:t>epsilon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 xml:space="preserve"> для остановки итераций при достижении нужной точности.</w:t>
      </w:r>
    </w:p>
    <w:p w14:paraId="074AB120" w14:textId="77777777" w:rsidR="00447FE7" w:rsidRPr="00447FE7" w:rsidRDefault="00447FE7" w:rsidP="00447FE7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</w:p>
    <w:p w14:paraId="5779D70A" w14:textId="77777777" w:rsidR="00447FE7" w:rsidRPr="00447FE7" w:rsidRDefault="00447FE7" w:rsidP="00447FE7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447FE7">
        <w:rPr>
          <w:rFonts w:cs="Arial"/>
          <w:bCs/>
          <w:kern w:val="1"/>
          <w:sz w:val="26"/>
          <w:szCs w:val="26"/>
          <w:lang w:val="ru-RU"/>
        </w:rPr>
        <w:t>3. Метод Ньютона (</w:t>
      </w:r>
      <w:proofErr w:type="spellStart"/>
      <w:r w:rsidRPr="00447FE7">
        <w:rPr>
          <w:rFonts w:cs="Arial"/>
          <w:bCs/>
          <w:kern w:val="1"/>
          <w:sz w:val="26"/>
          <w:szCs w:val="26"/>
          <w:lang w:val="ru-RU"/>
        </w:rPr>
        <w:t>newton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>):</w:t>
      </w:r>
    </w:p>
    <w:p w14:paraId="783B803C" w14:textId="77777777" w:rsidR="00447FE7" w:rsidRPr="00447FE7" w:rsidRDefault="00447FE7" w:rsidP="00447FE7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447FE7">
        <w:rPr>
          <w:rFonts w:cs="Arial"/>
          <w:bCs/>
          <w:kern w:val="1"/>
          <w:sz w:val="26"/>
          <w:szCs w:val="26"/>
          <w:lang w:val="ru-RU"/>
        </w:rPr>
        <w:t xml:space="preserve">Этот метод я выбрала из-за его высокой скорости сходимости. Он использует текущее приближение x0 и производную функции </w:t>
      </w:r>
      <w:proofErr w:type="spellStart"/>
      <w:r w:rsidRPr="00447FE7">
        <w:rPr>
          <w:rFonts w:cs="Arial"/>
          <w:bCs/>
          <w:kern w:val="1"/>
          <w:sz w:val="26"/>
          <w:szCs w:val="26"/>
          <w:lang w:val="ru-RU"/>
        </w:rPr>
        <w:t>df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 xml:space="preserve">(x0), чтобы найти следующее приближение x1. Я написала цикл </w:t>
      </w:r>
      <w:proofErr w:type="spellStart"/>
      <w:r w:rsidRPr="00447FE7">
        <w:rPr>
          <w:rFonts w:cs="Arial"/>
          <w:bCs/>
          <w:kern w:val="1"/>
          <w:sz w:val="26"/>
          <w:szCs w:val="26"/>
          <w:lang w:val="ru-RU"/>
        </w:rPr>
        <w:t>while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 xml:space="preserve">, который продолжается до тех пор, пока разница между x1 и x0 не станет меньше </w:t>
      </w:r>
      <w:proofErr w:type="spellStart"/>
      <w:r w:rsidRPr="00447FE7">
        <w:rPr>
          <w:rFonts w:cs="Arial"/>
          <w:bCs/>
          <w:kern w:val="1"/>
          <w:sz w:val="26"/>
          <w:szCs w:val="26"/>
          <w:lang w:val="ru-RU"/>
        </w:rPr>
        <w:t>epsilon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>.</w:t>
      </w:r>
    </w:p>
    <w:p w14:paraId="1DB36354" w14:textId="77777777" w:rsidR="00447FE7" w:rsidRPr="00447FE7" w:rsidRDefault="00447FE7" w:rsidP="00447FE7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</w:p>
    <w:p w14:paraId="05F645CA" w14:textId="77777777" w:rsidR="00447FE7" w:rsidRPr="00447FE7" w:rsidRDefault="00447FE7" w:rsidP="00447FE7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447FE7">
        <w:rPr>
          <w:rFonts w:cs="Arial"/>
          <w:bCs/>
          <w:kern w:val="1"/>
          <w:sz w:val="26"/>
          <w:szCs w:val="26"/>
          <w:lang w:val="ru-RU"/>
        </w:rPr>
        <w:t>4. Метод простой итерации (</w:t>
      </w:r>
      <w:proofErr w:type="spellStart"/>
      <w:r w:rsidRPr="00447FE7">
        <w:rPr>
          <w:rFonts w:cs="Arial"/>
          <w:bCs/>
          <w:kern w:val="1"/>
          <w:sz w:val="26"/>
          <w:szCs w:val="26"/>
          <w:lang w:val="ru-RU"/>
        </w:rPr>
        <w:t>iteration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>):</w:t>
      </w:r>
    </w:p>
    <w:p w14:paraId="53E019AB" w14:textId="77777777" w:rsidR="00447FE7" w:rsidRPr="00447FE7" w:rsidRDefault="00447FE7" w:rsidP="00447FE7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447FE7">
        <w:rPr>
          <w:rFonts w:cs="Arial"/>
          <w:bCs/>
          <w:kern w:val="1"/>
          <w:sz w:val="26"/>
          <w:szCs w:val="26"/>
          <w:lang w:val="ru-RU"/>
        </w:rPr>
        <w:t>Этот метод я использовала из-за его простоты и эффективности в определенных случаях. Он преобразует уравнение до формы, в которой x находится в одной стороне</w:t>
      </w:r>
      <w:r w:rsidRPr="00447FE7">
        <w:rPr>
          <w:rFonts w:cs="Arial"/>
          <w:b/>
          <w:kern w:val="1"/>
          <w:sz w:val="32"/>
          <w:szCs w:val="32"/>
          <w:lang w:val="ru-RU"/>
        </w:rPr>
        <w:t xml:space="preserve"> </w:t>
      </w:r>
      <w:r w:rsidRPr="00447FE7">
        <w:rPr>
          <w:rFonts w:cs="Arial"/>
          <w:bCs/>
          <w:kern w:val="1"/>
          <w:sz w:val="26"/>
          <w:szCs w:val="26"/>
          <w:lang w:val="ru-RU"/>
        </w:rPr>
        <w:t xml:space="preserve">от равенства. Я написала цикл </w:t>
      </w:r>
      <w:proofErr w:type="spellStart"/>
      <w:r w:rsidRPr="00447FE7">
        <w:rPr>
          <w:rFonts w:cs="Arial"/>
          <w:bCs/>
          <w:kern w:val="1"/>
          <w:sz w:val="26"/>
          <w:szCs w:val="26"/>
          <w:lang w:val="ru-RU"/>
        </w:rPr>
        <w:t>while</w:t>
      </w:r>
      <w:proofErr w:type="spellEnd"/>
      <w:r w:rsidRPr="00447FE7">
        <w:rPr>
          <w:rFonts w:cs="Arial"/>
          <w:bCs/>
          <w:kern w:val="1"/>
          <w:sz w:val="26"/>
          <w:szCs w:val="26"/>
          <w:lang w:val="ru-RU"/>
        </w:rPr>
        <w:t>, который продолжается до достижения нужной точности.</w:t>
      </w:r>
    </w:p>
    <w:p w14:paraId="5745934E" w14:textId="77777777" w:rsidR="00447FE7" w:rsidRPr="00447FE7" w:rsidRDefault="00447FE7" w:rsidP="00447FE7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</w:p>
    <w:p w14:paraId="25C9A93C" w14:textId="2330FD8A" w:rsidR="00447FE7" w:rsidRPr="00447FE7" w:rsidRDefault="00447FE7" w:rsidP="00447FE7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447FE7">
        <w:rPr>
          <w:rFonts w:cs="Arial"/>
          <w:bCs/>
          <w:kern w:val="1"/>
          <w:sz w:val="26"/>
          <w:szCs w:val="26"/>
          <w:lang w:val="ru-RU"/>
        </w:rPr>
        <w:t>Каждый из этих методов был написан мной с целью понять, как численные методы работают в реальных задачах, и проверить их эффективность при решении уравнений.</w:t>
      </w:r>
    </w:p>
    <w:p w14:paraId="1DE09E31" w14:textId="77777777" w:rsidR="00447FE7" w:rsidRDefault="00447FE7" w:rsidP="00447FE7">
      <w:pPr>
        <w:spacing w:line="360" w:lineRule="auto"/>
        <w:jc w:val="both"/>
        <w:rPr>
          <w:rFonts w:cs="Arial"/>
          <w:b/>
          <w:kern w:val="1"/>
          <w:sz w:val="32"/>
          <w:szCs w:val="32"/>
          <w:lang w:val="ru-RU"/>
        </w:rPr>
      </w:pPr>
    </w:p>
    <w:p w14:paraId="1BF44990" w14:textId="1DB696BF" w:rsidR="00447FE7" w:rsidRDefault="00B43F03" w:rsidP="00447FE7">
      <w:pPr>
        <w:spacing w:line="360" w:lineRule="auto"/>
        <w:jc w:val="both"/>
        <w:rPr>
          <w:rFonts w:cs="Arial"/>
          <w:b/>
          <w:kern w:val="1"/>
          <w:sz w:val="32"/>
          <w:szCs w:val="32"/>
          <w:lang w:val="ru-RU"/>
        </w:rPr>
      </w:pPr>
      <w:r>
        <w:rPr>
          <w:rFonts w:cs="Arial"/>
          <w:b/>
          <w:kern w:val="1"/>
          <w:sz w:val="32"/>
          <w:szCs w:val="32"/>
          <w:lang w:val="ru-RU"/>
        </w:rPr>
        <w:t>4.</w:t>
      </w:r>
      <w:r w:rsidR="00447FE7" w:rsidRPr="00447FE7">
        <w:rPr>
          <w:rFonts w:cs="Arial"/>
          <w:b/>
          <w:kern w:val="1"/>
          <w:sz w:val="32"/>
          <w:szCs w:val="32"/>
          <w:lang w:val="ru-RU"/>
        </w:rPr>
        <w:t xml:space="preserve"> Выполнение </w:t>
      </w:r>
      <w:r w:rsidR="00447FE7" w:rsidRPr="00447FE7">
        <w:rPr>
          <w:rFonts w:cs="Arial"/>
          <w:b/>
          <w:kern w:val="1"/>
          <w:sz w:val="32"/>
          <w:szCs w:val="32"/>
          <w:lang w:val="ru-RU"/>
        </w:rPr>
        <w:t>2</w:t>
      </w:r>
      <w:r w:rsidR="00447FE7" w:rsidRPr="00447FE7">
        <w:rPr>
          <w:rFonts w:cs="Arial"/>
          <w:b/>
          <w:kern w:val="1"/>
          <w:sz w:val="32"/>
          <w:szCs w:val="32"/>
          <w:lang w:val="ru-RU"/>
        </w:rPr>
        <w:t xml:space="preserve">-го задания на </w:t>
      </w:r>
      <w:r w:rsidR="00447FE7">
        <w:rPr>
          <w:rFonts w:cs="Arial"/>
          <w:b/>
          <w:kern w:val="1"/>
          <w:sz w:val="32"/>
          <w:szCs w:val="32"/>
        </w:rPr>
        <w:t>Python</w:t>
      </w:r>
      <w:r w:rsidR="00447FE7" w:rsidRPr="00447FE7">
        <w:rPr>
          <w:rFonts w:cs="Arial"/>
          <w:b/>
          <w:kern w:val="1"/>
          <w:sz w:val="32"/>
          <w:szCs w:val="32"/>
          <w:lang w:val="ru-RU"/>
        </w:rPr>
        <w:t>:</w:t>
      </w:r>
    </w:p>
    <w:p w14:paraId="1AAD0259" w14:textId="77777777" w:rsidR="00B43F03" w:rsidRPr="00B43F03" w:rsidRDefault="00B43F03" w:rsidP="00B43F03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B43F03">
        <w:rPr>
          <w:rFonts w:cs="Arial"/>
          <w:bCs/>
          <w:kern w:val="1"/>
          <w:sz w:val="26"/>
          <w:szCs w:val="26"/>
          <w:lang w:val="ru-RU"/>
        </w:rPr>
        <w:t xml:space="preserve">Я написала этот код на Python для решения уравнений различными численными методами. В коде используются методы: </w:t>
      </w:r>
      <w:proofErr w:type="spellStart"/>
      <w:r w:rsidRPr="00B43F03">
        <w:rPr>
          <w:rFonts w:cs="Arial"/>
          <w:bCs/>
          <w:kern w:val="1"/>
          <w:sz w:val="26"/>
          <w:szCs w:val="26"/>
          <w:lang w:val="ru-RU"/>
        </w:rPr>
        <w:t>бисекции</w:t>
      </w:r>
      <w:proofErr w:type="spellEnd"/>
      <w:r w:rsidRPr="00B43F03">
        <w:rPr>
          <w:rFonts w:cs="Arial"/>
          <w:bCs/>
          <w:kern w:val="1"/>
          <w:sz w:val="26"/>
          <w:szCs w:val="26"/>
          <w:lang w:val="ru-RU"/>
        </w:rPr>
        <w:t xml:space="preserve">, секущих, Ньютона и простых итераций. Каждый метод написан для приближенного нахождения корней уравнения с заданной точностью </w:t>
      </w:r>
      <w:proofErr w:type="spellStart"/>
      <w:r w:rsidRPr="00B43F03">
        <w:rPr>
          <w:rFonts w:cs="Arial"/>
          <w:bCs/>
          <w:kern w:val="1"/>
          <w:sz w:val="26"/>
          <w:szCs w:val="26"/>
          <w:lang w:val="ru-RU"/>
        </w:rPr>
        <w:t>epsilon</w:t>
      </w:r>
      <w:proofErr w:type="spellEnd"/>
      <w:r w:rsidRPr="00B43F03">
        <w:rPr>
          <w:rFonts w:cs="Arial"/>
          <w:bCs/>
          <w:kern w:val="1"/>
          <w:sz w:val="26"/>
          <w:szCs w:val="26"/>
          <w:lang w:val="ru-RU"/>
        </w:rPr>
        <w:t>.</w:t>
      </w:r>
    </w:p>
    <w:p w14:paraId="7A3FD21E" w14:textId="77777777" w:rsidR="00B43F03" w:rsidRPr="00B43F03" w:rsidRDefault="00B43F03" w:rsidP="00B43F03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</w:p>
    <w:p w14:paraId="7D6CB52B" w14:textId="77777777" w:rsidR="00B43F03" w:rsidRPr="00B43F03" w:rsidRDefault="00B43F03" w:rsidP="00B43F03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B43F03">
        <w:rPr>
          <w:rFonts w:cs="Arial"/>
          <w:bCs/>
          <w:kern w:val="1"/>
          <w:sz w:val="26"/>
          <w:szCs w:val="26"/>
          <w:lang w:val="ru-RU"/>
        </w:rPr>
        <w:t xml:space="preserve">Метод </w:t>
      </w:r>
      <w:proofErr w:type="spellStart"/>
      <w:r w:rsidRPr="00B43F03">
        <w:rPr>
          <w:rFonts w:cs="Arial"/>
          <w:bCs/>
          <w:kern w:val="1"/>
          <w:sz w:val="26"/>
          <w:szCs w:val="26"/>
          <w:lang w:val="ru-RU"/>
        </w:rPr>
        <w:t>бисекции</w:t>
      </w:r>
      <w:proofErr w:type="spellEnd"/>
      <w:r w:rsidRPr="00B43F03">
        <w:rPr>
          <w:rFonts w:cs="Arial"/>
          <w:bCs/>
          <w:kern w:val="1"/>
          <w:sz w:val="26"/>
          <w:szCs w:val="26"/>
          <w:lang w:val="ru-RU"/>
        </w:rPr>
        <w:t xml:space="preserve"> (</w:t>
      </w:r>
      <w:proofErr w:type="spellStart"/>
      <w:r w:rsidRPr="00B43F03">
        <w:rPr>
          <w:rFonts w:cs="Arial"/>
          <w:bCs/>
          <w:kern w:val="1"/>
          <w:sz w:val="26"/>
          <w:szCs w:val="26"/>
          <w:lang w:val="ru-RU"/>
        </w:rPr>
        <w:t>bisection</w:t>
      </w:r>
      <w:proofErr w:type="spellEnd"/>
      <w:r w:rsidRPr="00B43F03">
        <w:rPr>
          <w:rFonts w:cs="Arial"/>
          <w:bCs/>
          <w:kern w:val="1"/>
          <w:sz w:val="26"/>
          <w:szCs w:val="26"/>
          <w:lang w:val="ru-RU"/>
        </w:rPr>
        <w:t>):</w:t>
      </w:r>
    </w:p>
    <w:p w14:paraId="4E6F1E98" w14:textId="77777777" w:rsidR="00B43F03" w:rsidRPr="00B43F03" w:rsidRDefault="00B43F03" w:rsidP="00B43F03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</w:p>
    <w:p w14:paraId="17F57D52" w14:textId="77777777" w:rsidR="00B43F03" w:rsidRPr="00B43F03" w:rsidRDefault="00B43F03" w:rsidP="00B43F03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B43F03">
        <w:rPr>
          <w:rFonts w:cs="Arial"/>
          <w:bCs/>
          <w:kern w:val="1"/>
          <w:sz w:val="26"/>
          <w:szCs w:val="26"/>
          <w:lang w:val="ru-RU"/>
        </w:rPr>
        <w:t xml:space="preserve">Начинает с интервала [a, b] и делит его пополам до тех пор, пока разница между a и b не станет меньше </w:t>
      </w:r>
      <w:proofErr w:type="spellStart"/>
      <w:r w:rsidRPr="00B43F03">
        <w:rPr>
          <w:rFonts w:cs="Arial"/>
          <w:bCs/>
          <w:kern w:val="1"/>
          <w:sz w:val="26"/>
          <w:szCs w:val="26"/>
          <w:lang w:val="ru-RU"/>
        </w:rPr>
        <w:t>epsilon</w:t>
      </w:r>
      <w:proofErr w:type="spellEnd"/>
      <w:r w:rsidRPr="00B43F03">
        <w:rPr>
          <w:rFonts w:cs="Arial"/>
          <w:bCs/>
          <w:kern w:val="1"/>
          <w:sz w:val="26"/>
          <w:szCs w:val="26"/>
          <w:lang w:val="ru-RU"/>
        </w:rPr>
        <w:t>.</w:t>
      </w:r>
    </w:p>
    <w:p w14:paraId="3FD56CEF" w14:textId="77777777" w:rsidR="00B43F03" w:rsidRPr="00B43F03" w:rsidRDefault="00B43F03" w:rsidP="00B43F03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B43F03">
        <w:rPr>
          <w:rFonts w:cs="Arial"/>
          <w:bCs/>
          <w:kern w:val="1"/>
          <w:sz w:val="26"/>
          <w:szCs w:val="26"/>
          <w:lang w:val="ru-RU"/>
        </w:rPr>
        <w:t>Метод секущих (</w:t>
      </w:r>
      <w:proofErr w:type="spellStart"/>
      <w:r w:rsidRPr="00B43F03">
        <w:rPr>
          <w:rFonts w:cs="Arial"/>
          <w:bCs/>
          <w:kern w:val="1"/>
          <w:sz w:val="26"/>
          <w:szCs w:val="26"/>
          <w:lang w:val="ru-RU"/>
        </w:rPr>
        <w:t>secant</w:t>
      </w:r>
      <w:proofErr w:type="spellEnd"/>
      <w:r w:rsidRPr="00B43F03">
        <w:rPr>
          <w:rFonts w:cs="Arial"/>
          <w:bCs/>
          <w:kern w:val="1"/>
          <w:sz w:val="26"/>
          <w:szCs w:val="26"/>
          <w:lang w:val="ru-RU"/>
        </w:rPr>
        <w:t>):</w:t>
      </w:r>
    </w:p>
    <w:p w14:paraId="79C0E4DD" w14:textId="77777777" w:rsidR="00B43F03" w:rsidRPr="00B43F03" w:rsidRDefault="00B43F03" w:rsidP="00B43F03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</w:p>
    <w:p w14:paraId="7818DC88" w14:textId="77777777" w:rsidR="00B43F03" w:rsidRPr="00B43F03" w:rsidRDefault="00B43F03" w:rsidP="00B43F03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B43F03">
        <w:rPr>
          <w:rFonts w:cs="Arial"/>
          <w:bCs/>
          <w:kern w:val="1"/>
          <w:sz w:val="26"/>
          <w:szCs w:val="26"/>
          <w:lang w:val="ru-RU"/>
        </w:rPr>
        <w:t>Использует две начальные точки x0 и x1, чтобы приблизиться к корню уравнения, вычисляя точку пересечения касательной между ними.</w:t>
      </w:r>
    </w:p>
    <w:p w14:paraId="6CD13D1F" w14:textId="77777777" w:rsidR="00B43F03" w:rsidRPr="00B43F03" w:rsidRDefault="00B43F03" w:rsidP="00B43F03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B43F03">
        <w:rPr>
          <w:rFonts w:cs="Arial"/>
          <w:bCs/>
          <w:kern w:val="1"/>
          <w:sz w:val="26"/>
          <w:szCs w:val="26"/>
          <w:lang w:val="ru-RU"/>
        </w:rPr>
        <w:t>Метод Ньютона (</w:t>
      </w:r>
      <w:proofErr w:type="spellStart"/>
      <w:r w:rsidRPr="00B43F03">
        <w:rPr>
          <w:rFonts w:cs="Arial"/>
          <w:bCs/>
          <w:kern w:val="1"/>
          <w:sz w:val="26"/>
          <w:szCs w:val="26"/>
          <w:lang w:val="ru-RU"/>
        </w:rPr>
        <w:t>newton</w:t>
      </w:r>
      <w:proofErr w:type="spellEnd"/>
      <w:r w:rsidRPr="00B43F03">
        <w:rPr>
          <w:rFonts w:cs="Arial"/>
          <w:bCs/>
          <w:kern w:val="1"/>
          <w:sz w:val="26"/>
          <w:szCs w:val="26"/>
          <w:lang w:val="ru-RU"/>
        </w:rPr>
        <w:t>):</w:t>
      </w:r>
    </w:p>
    <w:p w14:paraId="3222C7DF" w14:textId="77777777" w:rsidR="00B43F03" w:rsidRPr="00B43F03" w:rsidRDefault="00B43F03" w:rsidP="00B43F03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</w:p>
    <w:p w14:paraId="7B5A885B" w14:textId="77777777" w:rsidR="00B43F03" w:rsidRPr="00B43F03" w:rsidRDefault="00B43F03" w:rsidP="00B43F03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B43F03">
        <w:rPr>
          <w:rFonts w:cs="Arial"/>
          <w:bCs/>
          <w:kern w:val="1"/>
          <w:sz w:val="26"/>
          <w:szCs w:val="26"/>
          <w:lang w:val="ru-RU"/>
        </w:rPr>
        <w:t xml:space="preserve">Использует текущее приближение x0 и производную функции </w:t>
      </w:r>
      <w:proofErr w:type="spellStart"/>
      <w:r w:rsidRPr="00B43F03">
        <w:rPr>
          <w:rFonts w:cs="Arial"/>
          <w:bCs/>
          <w:kern w:val="1"/>
          <w:sz w:val="26"/>
          <w:szCs w:val="26"/>
          <w:lang w:val="ru-RU"/>
        </w:rPr>
        <w:t>df</w:t>
      </w:r>
      <w:proofErr w:type="spellEnd"/>
      <w:r w:rsidRPr="00B43F03">
        <w:rPr>
          <w:rFonts w:cs="Arial"/>
          <w:bCs/>
          <w:kern w:val="1"/>
          <w:sz w:val="26"/>
          <w:szCs w:val="26"/>
          <w:lang w:val="ru-RU"/>
        </w:rPr>
        <w:t>(x0), чтобы на каждой итерации приближаться к корню с учетом скорости сходимости.</w:t>
      </w:r>
    </w:p>
    <w:p w14:paraId="5B2DFCCC" w14:textId="77777777" w:rsidR="00B43F03" w:rsidRPr="00B43F03" w:rsidRDefault="00B43F03" w:rsidP="00B43F03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B43F03">
        <w:rPr>
          <w:rFonts w:cs="Arial"/>
          <w:bCs/>
          <w:kern w:val="1"/>
          <w:sz w:val="26"/>
          <w:szCs w:val="26"/>
          <w:lang w:val="ru-RU"/>
        </w:rPr>
        <w:t>Метод простых итераций (</w:t>
      </w:r>
      <w:proofErr w:type="spellStart"/>
      <w:r w:rsidRPr="00B43F03">
        <w:rPr>
          <w:rFonts w:cs="Arial"/>
          <w:bCs/>
          <w:kern w:val="1"/>
          <w:sz w:val="26"/>
          <w:szCs w:val="26"/>
          <w:lang w:val="ru-RU"/>
        </w:rPr>
        <w:t>iteration</w:t>
      </w:r>
      <w:proofErr w:type="spellEnd"/>
      <w:r w:rsidRPr="00B43F03">
        <w:rPr>
          <w:rFonts w:cs="Arial"/>
          <w:bCs/>
          <w:kern w:val="1"/>
          <w:sz w:val="26"/>
          <w:szCs w:val="26"/>
          <w:lang w:val="ru-RU"/>
        </w:rPr>
        <w:t>):</w:t>
      </w:r>
    </w:p>
    <w:p w14:paraId="0E481420" w14:textId="77777777" w:rsidR="00B43F03" w:rsidRPr="00B43F03" w:rsidRDefault="00B43F03" w:rsidP="00B43F03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</w:p>
    <w:p w14:paraId="7E38C652" w14:textId="77777777" w:rsidR="00B43F03" w:rsidRPr="00B43F03" w:rsidRDefault="00B43F03" w:rsidP="00B43F03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B43F03">
        <w:rPr>
          <w:rFonts w:cs="Arial"/>
          <w:bCs/>
          <w:kern w:val="1"/>
          <w:sz w:val="26"/>
          <w:szCs w:val="26"/>
          <w:lang w:val="ru-RU"/>
        </w:rPr>
        <w:t>Преобразует уравнение до формы, в которой x находится в одной стороне от равенства, и итеративно улучшает приближение к корню.</w:t>
      </w:r>
    </w:p>
    <w:p w14:paraId="631D288E" w14:textId="77777777" w:rsidR="00B43F03" w:rsidRPr="00B43F03" w:rsidRDefault="00B43F03" w:rsidP="00B43F03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  <w:r w:rsidRPr="00B43F03">
        <w:rPr>
          <w:rFonts w:cs="Arial"/>
          <w:bCs/>
          <w:kern w:val="1"/>
          <w:sz w:val="26"/>
          <w:szCs w:val="26"/>
          <w:lang w:val="ru-RU"/>
        </w:rPr>
        <w:t xml:space="preserve">Я использовала стандартную библиотеку </w:t>
      </w:r>
      <w:proofErr w:type="spellStart"/>
      <w:r w:rsidRPr="00B43F03">
        <w:rPr>
          <w:rFonts w:cs="Arial"/>
          <w:bCs/>
          <w:kern w:val="1"/>
          <w:sz w:val="26"/>
          <w:szCs w:val="26"/>
          <w:lang w:val="ru-RU"/>
        </w:rPr>
        <w:t>math</w:t>
      </w:r>
      <w:proofErr w:type="spellEnd"/>
      <w:r w:rsidRPr="00B43F03">
        <w:rPr>
          <w:rFonts w:cs="Arial"/>
          <w:bCs/>
          <w:kern w:val="1"/>
          <w:sz w:val="26"/>
          <w:szCs w:val="26"/>
          <w:lang w:val="ru-RU"/>
        </w:rPr>
        <w:t xml:space="preserve"> для математических операций и функций, что позволило мне реализовать и проверить работу этих методов в практических задачах.</w:t>
      </w:r>
    </w:p>
    <w:p w14:paraId="70A9B7A9" w14:textId="77777777" w:rsidR="00B43F03" w:rsidRPr="00B43F03" w:rsidRDefault="00B43F03" w:rsidP="00B43F03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</w:p>
    <w:p w14:paraId="39F7B3B3" w14:textId="77777777" w:rsidR="00B43F03" w:rsidRPr="00B43F03" w:rsidRDefault="00B43F03" w:rsidP="00B43F03">
      <w:pPr>
        <w:spacing w:line="360" w:lineRule="auto"/>
        <w:jc w:val="both"/>
        <w:rPr>
          <w:rFonts w:cs="Arial"/>
          <w:bCs/>
          <w:kern w:val="1"/>
          <w:sz w:val="26"/>
          <w:szCs w:val="26"/>
          <w:lang w:val="ru-RU"/>
        </w:rPr>
      </w:pPr>
    </w:p>
    <w:p w14:paraId="523847D2" w14:textId="47EB8612" w:rsidR="001E1E02" w:rsidRDefault="001E1E02" w:rsidP="00B43F03">
      <w:pPr>
        <w:spacing w:line="360" w:lineRule="auto"/>
        <w:jc w:val="both"/>
        <w:rPr>
          <w:rFonts w:cs="Arial"/>
          <w:b/>
          <w:kern w:val="1"/>
          <w:sz w:val="32"/>
          <w:szCs w:val="32"/>
          <w:lang w:val="ru-RU"/>
        </w:rPr>
      </w:pPr>
      <w:bookmarkStart w:id="2" w:name="_Toc296011499"/>
    </w:p>
    <w:p w14:paraId="13634167" w14:textId="77777777" w:rsidR="00B43F03" w:rsidRDefault="00B43F03" w:rsidP="00B43F03">
      <w:pPr>
        <w:spacing w:line="360" w:lineRule="auto"/>
        <w:jc w:val="both"/>
        <w:rPr>
          <w:rFonts w:cs="Arial"/>
          <w:b/>
          <w:kern w:val="1"/>
          <w:sz w:val="32"/>
          <w:szCs w:val="32"/>
          <w:lang w:val="ru-RU"/>
        </w:rPr>
      </w:pPr>
    </w:p>
    <w:p w14:paraId="0D337F7B" w14:textId="77777777" w:rsidR="00B43F03" w:rsidRDefault="00B43F03" w:rsidP="00B43F03">
      <w:pPr>
        <w:spacing w:line="360" w:lineRule="auto"/>
        <w:jc w:val="both"/>
        <w:rPr>
          <w:rFonts w:cs="Arial"/>
          <w:b/>
          <w:kern w:val="1"/>
          <w:sz w:val="32"/>
          <w:szCs w:val="32"/>
          <w:lang w:val="ru-RU"/>
        </w:rPr>
      </w:pPr>
    </w:p>
    <w:p w14:paraId="3AAB0485" w14:textId="77777777" w:rsidR="00B43F03" w:rsidRDefault="00B43F03" w:rsidP="00B43F03">
      <w:pPr>
        <w:spacing w:line="360" w:lineRule="auto"/>
        <w:jc w:val="both"/>
        <w:rPr>
          <w:rFonts w:cs="Arial"/>
          <w:b/>
          <w:kern w:val="1"/>
          <w:sz w:val="32"/>
          <w:szCs w:val="32"/>
          <w:lang w:val="ru-RU"/>
        </w:rPr>
      </w:pPr>
    </w:p>
    <w:p w14:paraId="2130845A" w14:textId="77777777" w:rsidR="00B43F03" w:rsidRDefault="00B43F03" w:rsidP="00B43F03">
      <w:pPr>
        <w:spacing w:line="360" w:lineRule="auto"/>
        <w:jc w:val="both"/>
        <w:rPr>
          <w:rFonts w:cs="Arial"/>
          <w:b/>
          <w:kern w:val="1"/>
          <w:sz w:val="32"/>
          <w:szCs w:val="32"/>
          <w:lang w:val="ru-RU"/>
        </w:rPr>
      </w:pPr>
    </w:p>
    <w:p w14:paraId="379AEB9C" w14:textId="77777777" w:rsidR="00B43F03" w:rsidRDefault="00B43F03" w:rsidP="00B43F03">
      <w:pPr>
        <w:spacing w:line="360" w:lineRule="auto"/>
        <w:jc w:val="both"/>
        <w:rPr>
          <w:rFonts w:cs="Arial"/>
          <w:b/>
          <w:kern w:val="1"/>
          <w:sz w:val="32"/>
          <w:szCs w:val="32"/>
          <w:lang w:val="ru-RU"/>
        </w:rPr>
      </w:pPr>
    </w:p>
    <w:p w14:paraId="31AB8EEE" w14:textId="77777777" w:rsidR="00B43F03" w:rsidRPr="00B43F03" w:rsidRDefault="00B43F03" w:rsidP="00B43F03">
      <w:pPr>
        <w:spacing w:line="360" w:lineRule="auto"/>
        <w:jc w:val="both"/>
        <w:rPr>
          <w:rFonts w:cs="Arial"/>
          <w:b/>
          <w:kern w:val="1"/>
          <w:sz w:val="32"/>
          <w:szCs w:val="32"/>
          <w:lang w:val="ru-RU"/>
        </w:rPr>
      </w:pPr>
    </w:p>
    <w:p w14:paraId="2464F078" w14:textId="77777777" w:rsidR="001E1E02" w:rsidRDefault="001E1E02" w:rsidP="00017C2A">
      <w:pPr>
        <w:pStyle w:val="1"/>
        <w:numPr>
          <w:ilvl w:val="0"/>
          <w:numId w:val="0"/>
        </w:numPr>
        <w:ind w:left="432" w:hanging="432"/>
        <w:rPr>
          <w:lang w:val="ru-RU"/>
        </w:rPr>
      </w:pPr>
    </w:p>
    <w:p w14:paraId="2A2B1548" w14:textId="77777777" w:rsidR="00B43F03" w:rsidRDefault="00B43F03" w:rsidP="00B43F03">
      <w:pPr>
        <w:rPr>
          <w:lang w:val="ru-RU"/>
        </w:rPr>
      </w:pPr>
    </w:p>
    <w:p w14:paraId="07A96656" w14:textId="77777777" w:rsidR="00B43F03" w:rsidRDefault="00B43F03" w:rsidP="00B43F03">
      <w:pPr>
        <w:rPr>
          <w:lang w:val="ru-RU"/>
        </w:rPr>
      </w:pPr>
    </w:p>
    <w:p w14:paraId="795C3108" w14:textId="77777777" w:rsidR="00B43F03" w:rsidRDefault="00B43F03" w:rsidP="00B43F03">
      <w:pPr>
        <w:rPr>
          <w:lang w:val="ru-RU"/>
        </w:rPr>
      </w:pPr>
    </w:p>
    <w:p w14:paraId="4E138C69" w14:textId="77777777" w:rsidR="00B43F03" w:rsidRPr="00B43F03" w:rsidRDefault="00B43F03" w:rsidP="00B43F03">
      <w:pPr>
        <w:rPr>
          <w:lang w:val="ru-RU"/>
        </w:rPr>
      </w:pPr>
    </w:p>
    <w:p w14:paraId="6144B46B" w14:textId="54282D76" w:rsidR="00017C2A" w:rsidRDefault="00017C2A" w:rsidP="00017C2A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3" w:name="_Toc168362694"/>
      <w:r>
        <w:rPr>
          <w:lang w:val="ru-RU"/>
        </w:rPr>
        <w:lastRenderedPageBreak/>
        <w:t>Заключение.</w:t>
      </w:r>
      <w:bookmarkEnd w:id="2"/>
      <w:bookmarkEnd w:id="3"/>
    </w:p>
    <w:p w14:paraId="23CA5540" w14:textId="77777777" w:rsidR="001B29A3" w:rsidRPr="00B85B82" w:rsidRDefault="001B29A3" w:rsidP="001B29A3">
      <w:pPr>
        <w:spacing w:line="360" w:lineRule="auto"/>
        <w:ind w:firstLine="720"/>
        <w:rPr>
          <w:sz w:val="26"/>
          <w:szCs w:val="26"/>
          <w:lang w:val="ru-RU"/>
        </w:rPr>
      </w:pPr>
      <w:r w:rsidRPr="00B85B82">
        <w:rPr>
          <w:sz w:val="26"/>
          <w:szCs w:val="26"/>
          <w:lang w:val="ru-RU"/>
        </w:rPr>
        <w:t>В данной работе был показан</w:t>
      </w:r>
      <w:r w:rsidR="00194EFC">
        <w:rPr>
          <w:sz w:val="26"/>
          <w:szCs w:val="26"/>
          <w:lang w:val="ru-RU"/>
        </w:rPr>
        <w:t>ы</w:t>
      </w:r>
      <w:r w:rsidRPr="00B85B82">
        <w:rPr>
          <w:sz w:val="26"/>
          <w:szCs w:val="26"/>
          <w:lang w:val="ru-RU"/>
        </w:rPr>
        <w:t xml:space="preserve"> </w:t>
      </w:r>
      <w:r w:rsidR="00194EFC">
        <w:rPr>
          <w:sz w:val="26"/>
          <w:szCs w:val="26"/>
          <w:lang w:val="ru-RU"/>
        </w:rPr>
        <w:t xml:space="preserve">такие </w:t>
      </w:r>
      <w:r w:rsidRPr="00B85B82">
        <w:rPr>
          <w:sz w:val="26"/>
          <w:szCs w:val="26"/>
          <w:lang w:val="ru-RU"/>
        </w:rPr>
        <w:t>алгоритм</w:t>
      </w:r>
      <w:r w:rsidR="00194EFC">
        <w:rPr>
          <w:sz w:val="26"/>
          <w:szCs w:val="26"/>
          <w:lang w:val="ru-RU"/>
        </w:rPr>
        <w:t>ы</w:t>
      </w:r>
      <w:r w:rsidRPr="00B85B82">
        <w:rPr>
          <w:sz w:val="26"/>
          <w:szCs w:val="26"/>
          <w:lang w:val="ru-RU"/>
        </w:rPr>
        <w:t xml:space="preserve"> </w:t>
      </w:r>
      <w:r w:rsidR="00525031">
        <w:rPr>
          <w:sz w:val="26"/>
          <w:szCs w:val="26"/>
          <w:lang w:val="ru-RU"/>
        </w:rPr>
        <w:t>поиск</w:t>
      </w:r>
      <w:r w:rsidR="00194EFC">
        <w:rPr>
          <w:sz w:val="26"/>
          <w:szCs w:val="26"/>
          <w:lang w:val="ru-RU"/>
        </w:rPr>
        <w:t>а минимума функции на отрезке, как метод дихотомии и метод золотого сечения. Как мы могли убедиться методу золотого сечения нужно на порядок больше итераций, чем методу дихотомии.</w:t>
      </w:r>
      <w:r w:rsidRPr="00B85B82">
        <w:rPr>
          <w:sz w:val="26"/>
          <w:szCs w:val="26"/>
          <w:lang w:val="ru-RU"/>
        </w:rPr>
        <w:t xml:space="preserve"> </w:t>
      </w:r>
    </w:p>
    <w:p w14:paraId="24352CB4" w14:textId="77777777" w:rsidR="00017C2A" w:rsidRPr="00B85B82" w:rsidRDefault="00017C2A" w:rsidP="00017C2A">
      <w:pPr>
        <w:rPr>
          <w:rFonts w:ascii="Arial" w:hAnsi="Arial" w:cs="Arial"/>
          <w:kern w:val="1"/>
          <w:sz w:val="26"/>
          <w:szCs w:val="26"/>
          <w:lang w:val="ru-RU"/>
        </w:rPr>
      </w:pPr>
      <w:r w:rsidRPr="00B85B82">
        <w:rPr>
          <w:sz w:val="26"/>
          <w:szCs w:val="26"/>
          <w:lang w:val="ru-RU"/>
        </w:rPr>
        <w:br w:type="page"/>
      </w:r>
    </w:p>
    <w:p w14:paraId="2700AE90" w14:textId="77777777" w:rsidR="00B1138C" w:rsidRDefault="00B1138C" w:rsidP="00017C2A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4" w:name="_Toc296011500"/>
      <w:bookmarkStart w:id="5" w:name="_Toc168362695"/>
      <w:r>
        <w:rPr>
          <w:lang w:val="ru-RU"/>
        </w:rPr>
        <w:lastRenderedPageBreak/>
        <w:t>Литература</w:t>
      </w:r>
      <w:bookmarkEnd w:id="4"/>
      <w:bookmarkEnd w:id="5"/>
    </w:p>
    <w:p w14:paraId="6035947D" w14:textId="77777777" w:rsidR="0041718F" w:rsidRPr="00146E75" w:rsidRDefault="00000000" w:rsidP="00426FD7">
      <w:pPr>
        <w:numPr>
          <w:ilvl w:val="0"/>
          <w:numId w:val="2"/>
        </w:numPr>
        <w:spacing w:line="360" w:lineRule="auto"/>
        <w:ind w:left="714" w:hanging="357"/>
        <w:jc w:val="both"/>
        <w:rPr>
          <w:rStyle w:val="a3"/>
          <w:color w:val="auto"/>
          <w:sz w:val="26"/>
          <w:szCs w:val="26"/>
          <w:u w:val="none"/>
          <w:lang w:val="ru-RU"/>
        </w:rPr>
      </w:pPr>
      <w:hyperlink r:id="rId19" w:history="1">
        <w:r w:rsidR="00146E75" w:rsidRPr="00146E75">
          <w:rPr>
            <w:rStyle w:val="a3"/>
            <w:sz w:val="26"/>
            <w:szCs w:val="26"/>
          </w:rPr>
          <w:t>http</w:t>
        </w:r>
        <w:r w:rsidR="00146E75" w:rsidRPr="00146E75">
          <w:rPr>
            <w:rStyle w:val="a3"/>
            <w:sz w:val="26"/>
            <w:szCs w:val="26"/>
            <w:lang w:val="ru-RU"/>
          </w:rPr>
          <w:t>://</w:t>
        </w:r>
        <w:proofErr w:type="spellStart"/>
        <w:r w:rsidR="00146E75" w:rsidRPr="00146E75">
          <w:rPr>
            <w:rStyle w:val="a3"/>
            <w:sz w:val="26"/>
            <w:szCs w:val="26"/>
          </w:rPr>
          <w:t>bpascal</w:t>
        </w:r>
        <w:proofErr w:type="spellEnd"/>
        <w:r w:rsidR="00146E75" w:rsidRPr="00146E75">
          <w:rPr>
            <w:rStyle w:val="a3"/>
            <w:sz w:val="26"/>
            <w:szCs w:val="26"/>
            <w:lang w:val="ru-RU"/>
          </w:rPr>
          <w:t>.</w:t>
        </w:r>
        <w:proofErr w:type="spellStart"/>
        <w:r w:rsidR="00146E75" w:rsidRPr="00146E75">
          <w:rPr>
            <w:rStyle w:val="a3"/>
            <w:sz w:val="26"/>
            <w:szCs w:val="26"/>
          </w:rPr>
          <w:t>ru</w:t>
        </w:r>
        <w:proofErr w:type="spellEnd"/>
        <w:r w:rsidR="00146E75" w:rsidRPr="00146E75">
          <w:rPr>
            <w:rStyle w:val="a3"/>
            <w:sz w:val="26"/>
            <w:szCs w:val="26"/>
            <w:lang w:val="ru-RU"/>
          </w:rPr>
          <w:t>/</w:t>
        </w:r>
        <w:r w:rsidR="00146E75" w:rsidRPr="00146E75">
          <w:rPr>
            <w:rStyle w:val="a3"/>
            <w:sz w:val="26"/>
            <w:szCs w:val="26"/>
          </w:rPr>
          <w:t>download</w:t>
        </w:r>
        <w:r w:rsidR="00146E75" w:rsidRPr="00146E75">
          <w:rPr>
            <w:rStyle w:val="a3"/>
            <w:sz w:val="26"/>
            <w:szCs w:val="26"/>
            <w:lang w:val="ru-RU"/>
          </w:rPr>
          <w:t>/</w:t>
        </w:r>
        <w:r w:rsidR="00146E75" w:rsidRPr="00146E75">
          <w:rPr>
            <w:rStyle w:val="a3"/>
            <w:sz w:val="26"/>
            <w:szCs w:val="26"/>
          </w:rPr>
          <w:t>desc</w:t>
        </w:r>
        <w:r w:rsidR="00146E75" w:rsidRPr="00146E75">
          <w:rPr>
            <w:rStyle w:val="a3"/>
            <w:sz w:val="26"/>
            <w:szCs w:val="26"/>
            <w:lang w:val="ru-RU"/>
          </w:rPr>
          <w:t>/319.</w:t>
        </w:r>
        <w:proofErr w:type="spellStart"/>
        <w:r w:rsidR="00146E75" w:rsidRPr="00146E75">
          <w:rPr>
            <w:rStyle w:val="a3"/>
            <w:sz w:val="26"/>
            <w:szCs w:val="26"/>
          </w:rPr>
          <w:t>php</w:t>
        </w:r>
      </w:hyperlink>
      <w:hyperlink r:id="rId20" w:tgtFrame="_blank" w:history="1">
        <w:r w:rsidR="0041718F" w:rsidRPr="00146E75">
          <w:rPr>
            <w:rStyle w:val="a3"/>
            <w:sz w:val="26"/>
            <w:szCs w:val="26"/>
          </w:rPr>
          <w:t>http</w:t>
        </w:r>
        <w:proofErr w:type="spellEnd"/>
        <w:r w:rsidR="0041718F" w:rsidRPr="00146E75">
          <w:rPr>
            <w:rStyle w:val="a3"/>
            <w:sz w:val="26"/>
            <w:szCs w:val="26"/>
            <w:lang w:val="ru-RU"/>
          </w:rPr>
          <w:t>://</w:t>
        </w:r>
        <w:r w:rsidR="0041718F" w:rsidRPr="00146E75">
          <w:rPr>
            <w:rStyle w:val="a3"/>
            <w:sz w:val="26"/>
            <w:szCs w:val="26"/>
          </w:rPr>
          <w:t>www</w:t>
        </w:r>
        <w:r w:rsidR="0041718F" w:rsidRPr="00146E75">
          <w:rPr>
            <w:rStyle w:val="a3"/>
            <w:sz w:val="26"/>
            <w:szCs w:val="26"/>
            <w:lang w:val="ru-RU"/>
          </w:rPr>
          <w:t>.</w:t>
        </w:r>
        <w:proofErr w:type="spellStart"/>
        <w:r w:rsidR="0041718F" w:rsidRPr="00146E75">
          <w:rPr>
            <w:rStyle w:val="a3"/>
            <w:sz w:val="26"/>
            <w:szCs w:val="26"/>
          </w:rPr>
          <w:t>mccme</w:t>
        </w:r>
        <w:proofErr w:type="spellEnd"/>
        <w:r w:rsidR="0041718F" w:rsidRPr="00146E75">
          <w:rPr>
            <w:rStyle w:val="a3"/>
            <w:sz w:val="26"/>
            <w:szCs w:val="26"/>
            <w:lang w:val="ru-RU"/>
          </w:rPr>
          <w:t>.</w:t>
        </w:r>
        <w:proofErr w:type="spellStart"/>
        <w:r w:rsidR="0041718F" w:rsidRPr="00146E75">
          <w:rPr>
            <w:rStyle w:val="a3"/>
            <w:sz w:val="26"/>
            <w:szCs w:val="26"/>
          </w:rPr>
          <w:t>ru</w:t>
        </w:r>
        <w:proofErr w:type="spellEnd"/>
        <w:r w:rsidR="0041718F" w:rsidRPr="00146E75">
          <w:rPr>
            <w:rStyle w:val="a3"/>
            <w:sz w:val="26"/>
            <w:szCs w:val="26"/>
            <w:lang w:val="ru-RU"/>
          </w:rPr>
          <w:t>/</w:t>
        </w:r>
        <w:proofErr w:type="spellStart"/>
        <w:r w:rsidR="0041718F" w:rsidRPr="00146E75">
          <w:rPr>
            <w:rStyle w:val="a3"/>
            <w:sz w:val="26"/>
            <w:szCs w:val="26"/>
          </w:rPr>
          <w:t>ium</w:t>
        </w:r>
        <w:proofErr w:type="spellEnd"/>
        <w:r w:rsidR="0041718F" w:rsidRPr="00146E75">
          <w:rPr>
            <w:rStyle w:val="a3"/>
            <w:sz w:val="26"/>
            <w:szCs w:val="26"/>
            <w:lang w:val="ru-RU"/>
          </w:rPr>
          <w:t>/</w:t>
        </w:r>
        <w:r w:rsidR="0041718F" w:rsidRPr="00146E75">
          <w:rPr>
            <w:rStyle w:val="a3"/>
            <w:sz w:val="26"/>
            <w:szCs w:val="26"/>
          </w:rPr>
          <w:t>ancient</w:t>
        </w:r>
        <w:r w:rsidR="0041718F" w:rsidRPr="00146E75">
          <w:rPr>
            <w:rStyle w:val="a3"/>
            <w:sz w:val="26"/>
            <w:szCs w:val="26"/>
            <w:lang w:val="ru-RU"/>
          </w:rPr>
          <w:t>/</w:t>
        </w:r>
        <w:r w:rsidR="0041718F" w:rsidRPr="00146E75">
          <w:rPr>
            <w:rStyle w:val="a3"/>
            <w:sz w:val="26"/>
            <w:szCs w:val="26"/>
          </w:rPr>
          <w:t>combs</w:t>
        </w:r>
        <w:r w:rsidR="0041718F" w:rsidRPr="00146E75">
          <w:rPr>
            <w:rStyle w:val="a3"/>
            <w:sz w:val="26"/>
            <w:szCs w:val="26"/>
            <w:lang w:val="ru-RU"/>
          </w:rPr>
          <w:t>93.</w:t>
        </w:r>
        <w:r w:rsidR="0041718F" w:rsidRPr="00146E75">
          <w:rPr>
            <w:rStyle w:val="a3"/>
            <w:sz w:val="26"/>
            <w:szCs w:val="26"/>
          </w:rPr>
          <w:t>html</w:t>
        </w:r>
      </w:hyperlink>
    </w:p>
    <w:p w14:paraId="028E78DF" w14:textId="77777777" w:rsidR="00146E75" w:rsidRDefault="00000000" w:rsidP="00426FD7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6"/>
          <w:szCs w:val="26"/>
          <w:lang w:val="ru-RU"/>
        </w:rPr>
      </w:pPr>
      <w:hyperlink r:id="rId21" w:history="1">
        <w:r w:rsidR="00146E75" w:rsidRPr="00146E75">
          <w:rPr>
            <w:rStyle w:val="a3"/>
            <w:sz w:val="26"/>
            <w:szCs w:val="26"/>
          </w:rPr>
          <w:t>http</w:t>
        </w:r>
        <w:r w:rsidR="00146E75" w:rsidRPr="00146E75">
          <w:rPr>
            <w:rStyle w:val="a3"/>
            <w:sz w:val="26"/>
            <w:szCs w:val="26"/>
            <w:lang w:val="ru-RU"/>
          </w:rPr>
          <w:t>://</w:t>
        </w:r>
        <w:proofErr w:type="spellStart"/>
        <w:r w:rsidR="00146E75" w:rsidRPr="00146E75">
          <w:rPr>
            <w:rStyle w:val="a3"/>
            <w:sz w:val="26"/>
            <w:szCs w:val="26"/>
          </w:rPr>
          <w:t>ru</w:t>
        </w:r>
        <w:proofErr w:type="spellEnd"/>
        <w:r w:rsidR="00146E75" w:rsidRPr="00146E75">
          <w:rPr>
            <w:rStyle w:val="a3"/>
            <w:sz w:val="26"/>
            <w:szCs w:val="26"/>
            <w:lang w:val="ru-RU"/>
          </w:rPr>
          <w:t>.</w:t>
        </w:r>
        <w:proofErr w:type="spellStart"/>
        <w:r w:rsidR="00146E75" w:rsidRPr="00146E75">
          <w:rPr>
            <w:rStyle w:val="a3"/>
            <w:sz w:val="26"/>
            <w:szCs w:val="26"/>
          </w:rPr>
          <w:t>wikipedia</w:t>
        </w:r>
        <w:proofErr w:type="spellEnd"/>
        <w:r w:rsidR="00146E75" w:rsidRPr="00146E75">
          <w:rPr>
            <w:rStyle w:val="a3"/>
            <w:sz w:val="26"/>
            <w:szCs w:val="26"/>
            <w:lang w:val="ru-RU"/>
          </w:rPr>
          <w:t>.</w:t>
        </w:r>
        <w:r w:rsidR="00146E75" w:rsidRPr="00146E75">
          <w:rPr>
            <w:rStyle w:val="a3"/>
            <w:sz w:val="26"/>
            <w:szCs w:val="26"/>
          </w:rPr>
          <w:t>org</w:t>
        </w:r>
        <w:r w:rsidR="00146E75" w:rsidRPr="00146E75">
          <w:rPr>
            <w:rStyle w:val="a3"/>
            <w:sz w:val="26"/>
            <w:szCs w:val="26"/>
            <w:lang w:val="ru-RU"/>
          </w:rPr>
          <w:t>/</w:t>
        </w:r>
        <w:r w:rsidR="00146E75" w:rsidRPr="00146E75">
          <w:rPr>
            <w:rStyle w:val="a3"/>
            <w:sz w:val="26"/>
            <w:szCs w:val="26"/>
          </w:rPr>
          <w:t>wiki</w:t>
        </w:r>
        <w:r w:rsidR="00146E75" w:rsidRPr="00146E75">
          <w:rPr>
            <w:rStyle w:val="a3"/>
            <w:sz w:val="26"/>
            <w:szCs w:val="26"/>
            <w:lang w:val="ru-RU"/>
          </w:rPr>
          <w:t>/%</w:t>
        </w:r>
        <w:r w:rsidR="00146E75" w:rsidRPr="00146E75">
          <w:rPr>
            <w:rStyle w:val="a3"/>
            <w:sz w:val="26"/>
            <w:szCs w:val="26"/>
          </w:rPr>
          <w:t>D</w:t>
        </w:r>
        <w:r w:rsidR="00146E75" w:rsidRPr="00146E75">
          <w:rPr>
            <w:rStyle w:val="a3"/>
            <w:sz w:val="26"/>
            <w:szCs w:val="26"/>
            <w:lang w:val="ru-RU"/>
          </w:rPr>
          <w:t>0%9</w:t>
        </w:r>
        <w:r w:rsidR="00146E75" w:rsidRPr="00146E75">
          <w:rPr>
            <w:rStyle w:val="a3"/>
            <w:sz w:val="26"/>
            <w:szCs w:val="26"/>
          </w:rPr>
          <w:t>C</w:t>
        </w:r>
        <w:r w:rsidR="00146E75" w:rsidRPr="00146E75">
          <w:rPr>
            <w:rStyle w:val="a3"/>
            <w:sz w:val="26"/>
            <w:szCs w:val="26"/>
            <w:lang w:val="ru-RU"/>
          </w:rPr>
          <w:t>%</w:t>
        </w:r>
        <w:r w:rsidR="00146E75" w:rsidRPr="00146E75">
          <w:rPr>
            <w:rStyle w:val="a3"/>
            <w:sz w:val="26"/>
            <w:szCs w:val="26"/>
          </w:rPr>
          <w:t>D</w:t>
        </w:r>
        <w:r w:rsidR="00146E75" w:rsidRPr="00146E75">
          <w:rPr>
            <w:rStyle w:val="a3"/>
            <w:sz w:val="26"/>
            <w:szCs w:val="26"/>
            <w:lang w:val="ru-RU"/>
          </w:rPr>
          <w:t>0%</w:t>
        </w:r>
        <w:r w:rsidR="00146E75" w:rsidRPr="00146E75">
          <w:rPr>
            <w:rStyle w:val="a3"/>
            <w:sz w:val="26"/>
            <w:szCs w:val="26"/>
          </w:rPr>
          <w:t>B</w:t>
        </w:r>
        <w:r w:rsidR="00146E75" w:rsidRPr="00146E75">
          <w:rPr>
            <w:rStyle w:val="a3"/>
            <w:sz w:val="26"/>
            <w:szCs w:val="26"/>
            <w:lang w:val="ru-RU"/>
          </w:rPr>
          <w:t>5%</w:t>
        </w:r>
        <w:r w:rsidR="00146E75" w:rsidRPr="00146E75">
          <w:rPr>
            <w:rStyle w:val="a3"/>
            <w:sz w:val="26"/>
            <w:szCs w:val="26"/>
          </w:rPr>
          <w:t>D</w:t>
        </w:r>
        <w:r w:rsidR="00146E75" w:rsidRPr="00146E75">
          <w:rPr>
            <w:rStyle w:val="a3"/>
            <w:sz w:val="26"/>
            <w:szCs w:val="26"/>
            <w:lang w:val="ru-RU"/>
          </w:rPr>
          <w:t>1%82%</w:t>
        </w:r>
        <w:r w:rsidR="00146E75" w:rsidRPr="00146E75">
          <w:rPr>
            <w:rStyle w:val="a3"/>
            <w:sz w:val="26"/>
            <w:szCs w:val="26"/>
          </w:rPr>
          <w:t>D</w:t>
        </w:r>
        <w:r w:rsidR="00146E75" w:rsidRPr="00146E75">
          <w:rPr>
            <w:rStyle w:val="a3"/>
            <w:sz w:val="26"/>
            <w:szCs w:val="26"/>
            <w:lang w:val="ru-RU"/>
          </w:rPr>
          <w:t>0%</w:t>
        </w:r>
        <w:r w:rsidR="00146E75" w:rsidRPr="00146E75">
          <w:rPr>
            <w:rStyle w:val="a3"/>
            <w:sz w:val="26"/>
            <w:szCs w:val="26"/>
          </w:rPr>
          <w:t>BE</w:t>
        </w:r>
        <w:r w:rsidR="00146E75" w:rsidRPr="00146E75">
          <w:rPr>
            <w:rStyle w:val="a3"/>
            <w:sz w:val="26"/>
            <w:szCs w:val="26"/>
            <w:lang w:val="ru-RU"/>
          </w:rPr>
          <w:t>%</w:t>
        </w:r>
        <w:r w:rsidR="00146E75" w:rsidRPr="00146E75">
          <w:rPr>
            <w:rStyle w:val="a3"/>
            <w:sz w:val="26"/>
            <w:szCs w:val="26"/>
          </w:rPr>
          <w:t>D</w:t>
        </w:r>
        <w:r w:rsidR="00146E75" w:rsidRPr="00146E75">
          <w:rPr>
            <w:rStyle w:val="a3"/>
            <w:sz w:val="26"/>
            <w:szCs w:val="26"/>
            <w:lang w:val="ru-RU"/>
          </w:rPr>
          <w:t>0%</w:t>
        </w:r>
        <w:r w:rsidR="00146E75" w:rsidRPr="00146E75">
          <w:rPr>
            <w:rStyle w:val="a3"/>
            <w:sz w:val="26"/>
            <w:szCs w:val="26"/>
          </w:rPr>
          <w:t>B</w:t>
        </w:r>
        <w:r w:rsidR="00146E75" w:rsidRPr="00146E75">
          <w:rPr>
            <w:rStyle w:val="a3"/>
            <w:sz w:val="26"/>
            <w:szCs w:val="26"/>
            <w:lang w:val="ru-RU"/>
          </w:rPr>
          <w:t>4_%</w:t>
        </w:r>
        <w:r w:rsidR="00146E75" w:rsidRPr="00146E75">
          <w:rPr>
            <w:rStyle w:val="a3"/>
            <w:sz w:val="26"/>
            <w:szCs w:val="26"/>
          </w:rPr>
          <w:t>D</w:t>
        </w:r>
        <w:r w:rsidR="00146E75" w:rsidRPr="00146E75">
          <w:rPr>
            <w:rStyle w:val="a3"/>
            <w:sz w:val="26"/>
            <w:szCs w:val="26"/>
            <w:lang w:val="ru-RU"/>
          </w:rPr>
          <w:t>0%</w:t>
        </w:r>
        <w:r w:rsidR="00146E75" w:rsidRPr="00146E75">
          <w:rPr>
            <w:rStyle w:val="a3"/>
            <w:sz w:val="26"/>
            <w:szCs w:val="26"/>
          </w:rPr>
          <w:t>B</w:t>
        </w:r>
        <w:r w:rsidR="00146E75" w:rsidRPr="00146E75">
          <w:rPr>
            <w:rStyle w:val="a3"/>
            <w:sz w:val="26"/>
            <w:szCs w:val="26"/>
            <w:lang w:val="ru-RU"/>
          </w:rPr>
          <w:t>7%</w:t>
        </w:r>
        <w:r w:rsidR="00146E75" w:rsidRPr="00146E75">
          <w:rPr>
            <w:rStyle w:val="a3"/>
            <w:sz w:val="26"/>
            <w:szCs w:val="26"/>
          </w:rPr>
          <w:t>D</w:t>
        </w:r>
        <w:r w:rsidR="00146E75" w:rsidRPr="00146E75">
          <w:rPr>
            <w:rStyle w:val="a3"/>
            <w:sz w:val="26"/>
            <w:szCs w:val="26"/>
            <w:lang w:val="ru-RU"/>
          </w:rPr>
          <w:t>0%</w:t>
        </w:r>
        <w:r w:rsidR="00146E75" w:rsidRPr="00146E75">
          <w:rPr>
            <w:rStyle w:val="a3"/>
            <w:sz w:val="26"/>
            <w:szCs w:val="26"/>
          </w:rPr>
          <w:t>BE</w:t>
        </w:r>
        <w:r w:rsidR="00146E75" w:rsidRPr="00146E75">
          <w:rPr>
            <w:rStyle w:val="a3"/>
            <w:sz w:val="26"/>
            <w:szCs w:val="26"/>
            <w:lang w:val="ru-RU"/>
          </w:rPr>
          <w:t>%</w:t>
        </w:r>
        <w:r w:rsidR="00146E75" w:rsidRPr="00146E75">
          <w:rPr>
            <w:rStyle w:val="a3"/>
            <w:sz w:val="26"/>
            <w:szCs w:val="26"/>
          </w:rPr>
          <w:t>D</w:t>
        </w:r>
        <w:r w:rsidR="00146E75" w:rsidRPr="00146E75">
          <w:rPr>
            <w:rStyle w:val="a3"/>
            <w:sz w:val="26"/>
            <w:szCs w:val="26"/>
            <w:lang w:val="ru-RU"/>
          </w:rPr>
          <w:t>0%</w:t>
        </w:r>
        <w:r w:rsidR="00146E75" w:rsidRPr="00146E75">
          <w:rPr>
            <w:rStyle w:val="a3"/>
            <w:sz w:val="26"/>
            <w:szCs w:val="26"/>
          </w:rPr>
          <w:t>BB</w:t>
        </w:r>
        <w:r w:rsidR="00146E75" w:rsidRPr="00146E75">
          <w:rPr>
            <w:rStyle w:val="a3"/>
            <w:sz w:val="26"/>
            <w:szCs w:val="26"/>
            <w:lang w:val="ru-RU"/>
          </w:rPr>
          <w:t>%</w:t>
        </w:r>
        <w:r w:rsidR="00146E75" w:rsidRPr="00146E75">
          <w:rPr>
            <w:rStyle w:val="a3"/>
            <w:sz w:val="26"/>
            <w:szCs w:val="26"/>
          </w:rPr>
          <w:t>D</w:t>
        </w:r>
        <w:r w:rsidR="00146E75" w:rsidRPr="00146E75">
          <w:rPr>
            <w:rStyle w:val="a3"/>
            <w:sz w:val="26"/>
            <w:szCs w:val="26"/>
            <w:lang w:val="ru-RU"/>
          </w:rPr>
          <w:t>0%</w:t>
        </w:r>
        <w:r w:rsidR="00146E75" w:rsidRPr="00146E75">
          <w:rPr>
            <w:rStyle w:val="a3"/>
            <w:sz w:val="26"/>
            <w:szCs w:val="26"/>
          </w:rPr>
          <w:t>BE</w:t>
        </w:r>
        <w:r w:rsidR="00146E75" w:rsidRPr="00146E75">
          <w:rPr>
            <w:rStyle w:val="a3"/>
            <w:sz w:val="26"/>
            <w:szCs w:val="26"/>
            <w:lang w:val="ru-RU"/>
          </w:rPr>
          <w:t>%</w:t>
        </w:r>
        <w:r w:rsidR="00146E75" w:rsidRPr="00146E75">
          <w:rPr>
            <w:rStyle w:val="a3"/>
            <w:sz w:val="26"/>
            <w:szCs w:val="26"/>
          </w:rPr>
          <w:t>D</w:t>
        </w:r>
        <w:r w:rsidR="00146E75" w:rsidRPr="00146E75">
          <w:rPr>
            <w:rStyle w:val="a3"/>
            <w:sz w:val="26"/>
            <w:szCs w:val="26"/>
            <w:lang w:val="ru-RU"/>
          </w:rPr>
          <w:t>1%82%</w:t>
        </w:r>
        <w:r w:rsidR="00146E75" w:rsidRPr="00146E75">
          <w:rPr>
            <w:rStyle w:val="a3"/>
            <w:sz w:val="26"/>
            <w:szCs w:val="26"/>
          </w:rPr>
          <w:t>D</w:t>
        </w:r>
        <w:r w:rsidR="00146E75" w:rsidRPr="00146E75">
          <w:rPr>
            <w:rStyle w:val="a3"/>
            <w:sz w:val="26"/>
            <w:szCs w:val="26"/>
            <w:lang w:val="ru-RU"/>
          </w:rPr>
          <w:t>0%</w:t>
        </w:r>
        <w:r w:rsidR="00146E75" w:rsidRPr="00146E75">
          <w:rPr>
            <w:rStyle w:val="a3"/>
            <w:sz w:val="26"/>
            <w:szCs w:val="26"/>
          </w:rPr>
          <w:t>BE</w:t>
        </w:r>
        <w:r w:rsidR="00146E75" w:rsidRPr="00146E75">
          <w:rPr>
            <w:rStyle w:val="a3"/>
            <w:sz w:val="26"/>
            <w:szCs w:val="26"/>
            <w:lang w:val="ru-RU"/>
          </w:rPr>
          <w:t>%</w:t>
        </w:r>
        <w:r w:rsidR="00146E75" w:rsidRPr="00146E75">
          <w:rPr>
            <w:rStyle w:val="a3"/>
            <w:sz w:val="26"/>
            <w:szCs w:val="26"/>
          </w:rPr>
          <w:t>D</w:t>
        </w:r>
        <w:r w:rsidR="00146E75" w:rsidRPr="00146E75">
          <w:rPr>
            <w:rStyle w:val="a3"/>
            <w:sz w:val="26"/>
            <w:szCs w:val="26"/>
            <w:lang w:val="ru-RU"/>
          </w:rPr>
          <w:t>0%</w:t>
        </w:r>
        <w:r w:rsidR="00146E75" w:rsidRPr="00146E75">
          <w:rPr>
            <w:rStyle w:val="a3"/>
            <w:sz w:val="26"/>
            <w:szCs w:val="26"/>
          </w:rPr>
          <w:t>B</w:t>
        </w:r>
        <w:r w:rsidR="00146E75" w:rsidRPr="00146E75">
          <w:rPr>
            <w:rStyle w:val="a3"/>
            <w:sz w:val="26"/>
            <w:szCs w:val="26"/>
            <w:lang w:val="ru-RU"/>
          </w:rPr>
          <w:t>3%</w:t>
        </w:r>
        <w:r w:rsidR="00146E75" w:rsidRPr="00146E75">
          <w:rPr>
            <w:rStyle w:val="a3"/>
            <w:sz w:val="26"/>
            <w:szCs w:val="26"/>
          </w:rPr>
          <w:t>D</w:t>
        </w:r>
        <w:r w:rsidR="00146E75" w:rsidRPr="00146E75">
          <w:rPr>
            <w:rStyle w:val="a3"/>
            <w:sz w:val="26"/>
            <w:szCs w:val="26"/>
            <w:lang w:val="ru-RU"/>
          </w:rPr>
          <w:t>0%</w:t>
        </w:r>
        <w:r w:rsidR="00146E75" w:rsidRPr="00146E75">
          <w:rPr>
            <w:rStyle w:val="a3"/>
            <w:sz w:val="26"/>
            <w:szCs w:val="26"/>
          </w:rPr>
          <w:t>BE</w:t>
        </w:r>
        <w:r w:rsidR="00146E75" w:rsidRPr="00146E75">
          <w:rPr>
            <w:rStyle w:val="a3"/>
            <w:sz w:val="26"/>
            <w:szCs w:val="26"/>
            <w:lang w:val="ru-RU"/>
          </w:rPr>
          <w:t>_%</w:t>
        </w:r>
        <w:r w:rsidR="00146E75" w:rsidRPr="00146E75">
          <w:rPr>
            <w:rStyle w:val="a3"/>
            <w:sz w:val="26"/>
            <w:szCs w:val="26"/>
          </w:rPr>
          <w:t>D</w:t>
        </w:r>
        <w:r w:rsidR="00146E75" w:rsidRPr="00146E75">
          <w:rPr>
            <w:rStyle w:val="a3"/>
            <w:sz w:val="26"/>
            <w:szCs w:val="26"/>
            <w:lang w:val="ru-RU"/>
          </w:rPr>
          <w:t>1%81%</w:t>
        </w:r>
        <w:r w:rsidR="00146E75" w:rsidRPr="00146E75">
          <w:rPr>
            <w:rStyle w:val="a3"/>
            <w:sz w:val="26"/>
            <w:szCs w:val="26"/>
          </w:rPr>
          <w:t>D</w:t>
        </w:r>
        <w:r w:rsidR="00146E75" w:rsidRPr="00146E75">
          <w:rPr>
            <w:rStyle w:val="a3"/>
            <w:sz w:val="26"/>
            <w:szCs w:val="26"/>
            <w:lang w:val="ru-RU"/>
          </w:rPr>
          <w:t>0%</w:t>
        </w:r>
        <w:r w:rsidR="00146E75" w:rsidRPr="00146E75">
          <w:rPr>
            <w:rStyle w:val="a3"/>
            <w:sz w:val="26"/>
            <w:szCs w:val="26"/>
          </w:rPr>
          <w:t>B</w:t>
        </w:r>
        <w:r w:rsidR="00146E75" w:rsidRPr="00146E75">
          <w:rPr>
            <w:rStyle w:val="a3"/>
            <w:sz w:val="26"/>
            <w:szCs w:val="26"/>
            <w:lang w:val="ru-RU"/>
          </w:rPr>
          <w:t>5%</w:t>
        </w:r>
        <w:r w:rsidR="00146E75" w:rsidRPr="00146E75">
          <w:rPr>
            <w:rStyle w:val="a3"/>
            <w:sz w:val="26"/>
            <w:szCs w:val="26"/>
          </w:rPr>
          <w:t>D</w:t>
        </w:r>
        <w:r w:rsidR="00146E75" w:rsidRPr="00146E75">
          <w:rPr>
            <w:rStyle w:val="a3"/>
            <w:sz w:val="26"/>
            <w:szCs w:val="26"/>
            <w:lang w:val="ru-RU"/>
          </w:rPr>
          <w:t>1%87%</w:t>
        </w:r>
        <w:r w:rsidR="00146E75" w:rsidRPr="00146E75">
          <w:rPr>
            <w:rStyle w:val="a3"/>
            <w:sz w:val="26"/>
            <w:szCs w:val="26"/>
          </w:rPr>
          <w:t>D</w:t>
        </w:r>
        <w:r w:rsidR="00146E75" w:rsidRPr="00146E75">
          <w:rPr>
            <w:rStyle w:val="a3"/>
            <w:sz w:val="26"/>
            <w:szCs w:val="26"/>
            <w:lang w:val="ru-RU"/>
          </w:rPr>
          <w:t>0%</w:t>
        </w:r>
        <w:r w:rsidR="00146E75" w:rsidRPr="00146E75">
          <w:rPr>
            <w:rStyle w:val="a3"/>
            <w:sz w:val="26"/>
            <w:szCs w:val="26"/>
          </w:rPr>
          <w:t>B</w:t>
        </w:r>
        <w:r w:rsidR="00146E75" w:rsidRPr="00146E75">
          <w:rPr>
            <w:rStyle w:val="a3"/>
            <w:sz w:val="26"/>
            <w:szCs w:val="26"/>
            <w:lang w:val="ru-RU"/>
          </w:rPr>
          <w:t>5%</w:t>
        </w:r>
        <w:r w:rsidR="00146E75" w:rsidRPr="00146E75">
          <w:rPr>
            <w:rStyle w:val="a3"/>
            <w:sz w:val="26"/>
            <w:szCs w:val="26"/>
          </w:rPr>
          <w:t>D</w:t>
        </w:r>
        <w:r w:rsidR="00146E75" w:rsidRPr="00146E75">
          <w:rPr>
            <w:rStyle w:val="a3"/>
            <w:sz w:val="26"/>
            <w:szCs w:val="26"/>
            <w:lang w:val="ru-RU"/>
          </w:rPr>
          <w:t>0%</w:t>
        </w:r>
        <w:r w:rsidR="00146E75" w:rsidRPr="00146E75">
          <w:rPr>
            <w:rStyle w:val="a3"/>
            <w:sz w:val="26"/>
            <w:szCs w:val="26"/>
          </w:rPr>
          <w:t>BD</w:t>
        </w:r>
        <w:r w:rsidR="00146E75" w:rsidRPr="00146E75">
          <w:rPr>
            <w:rStyle w:val="a3"/>
            <w:sz w:val="26"/>
            <w:szCs w:val="26"/>
            <w:lang w:val="ru-RU"/>
          </w:rPr>
          <w:t>%</w:t>
        </w:r>
        <w:r w:rsidR="00146E75" w:rsidRPr="00146E75">
          <w:rPr>
            <w:rStyle w:val="a3"/>
            <w:sz w:val="26"/>
            <w:szCs w:val="26"/>
          </w:rPr>
          <w:t>D</w:t>
        </w:r>
        <w:r w:rsidR="00146E75" w:rsidRPr="00146E75">
          <w:rPr>
            <w:rStyle w:val="a3"/>
            <w:sz w:val="26"/>
            <w:szCs w:val="26"/>
            <w:lang w:val="ru-RU"/>
          </w:rPr>
          <w:t>0%</w:t>
        </w:r>
        <w:r w:rsidR="00146E75" w:rsidRPr="00146E75">
          <w:rPr>
            <w:rStyle w:val="a3"/>
            <w:sz w:val="26"/>
            <w:szCs w:val="26"/>
          </w:rPr>
          <w:t>B</w:t>
        </w:r>
        <w:r w:rsidR="00146E75" w:rsidRPr="00146E75">
          <w:rPr>
            <w:rStyle w:val="a3"/>
            <w:sz w:val="26"/>
            <w:szCs w:val="26"/>
            <w:lang w:val="ru-RU"/>
          </w:rPr>
          <w:t>8%</w:t>
        </w:r>
        <w:r w:rsidR="00146E75" w:rsidRPr="00146E75">
          <w:rPr>
            <w:rStyle w:val="a3"/>
            <w:sz w:val="26"/>
            <w:szCs w:val="26"/>
          </w:rPr>
          <w:t>D</w:t>
        </w:r>
        <w:r w:rsidR="00146E75" w:rsidRPr="00146E75">
          <w:rPr>
            <w:rStyle w:val="a3"/>
            <w:sz w:val="26"/>
            <w:szCs w:val="26"/>
            <w:lang w:val="ru-RU"/>
          </w:rPr>
          <w:t>1%8</w:t>
        </w:r>
        <w:r w:rsidR="00146E75" w:rsidRPr="00146E75">
          <w:rPr>
            <w:rStyle w:val="a3"/>
            <w:sz w:val="26"/>
            <w:szCs w:val="26"/>
          </w:rPr>
          <w:t>F</w:t>
        </w:r>
      </w:hyperlink>
    </w:p>
    <w:p w14:paraId="2EBFC759" w14:textId="77777777" w:rsidR="00CD24AD" w:rsidRPr="00CD24AD" w:rsidRDefault="00000000" w:rsidP="00426FD7">
      <w:pPr>
        <w:numPr>
          <w:ilvl w:val="0"/>
          <w:numId w:val="2"/>
        </w:numPr>
        <w:spacing w:line="360" w:lineRule="auto"/>
        <w:ind w:left="714" w:hanging="357"/>
        <w:jc w:val="both"/>
        <w:rPr>
          <w:rStyle w:val="apple-style-span"/>
          <w:sz w:val="26"/>
          <w:szCs w:val="26"/>
          <w:lang w:val="ru-RU"/>
        </w:rPr>
      </w:pPr>
      <w:hyperlink r:id="rId22" w:history="1">
        <w:r w:rsidR="00CD24AD" w:rsidRPr="00CD24AD">
          <w:rPr>
            <w:rStyle w:val="a3"/>
            <w:sz w:val="26"/>
            <w:szCs w:val="26"/>
          </w:rPr>
          <w:t>http</w:t>
        </w:r>
        <w:r w:rsidR="00CD24AD" w:rsidRPr="00CD24AD">
          <w:rPr>
            <w:rStyle w:val="a3"/>
            <w:sz w:val="26"/>
            <w:szCs w:val="26"/>
            <w:lang w:val="ru-RU"/>
          </w:rPr>
          <w:t>://</w:t>
        </w:r>
        <w:proofErr w:type="spellStart"/>
        <w:r w:rsidR="00CD24AD" w:rsidRPr="00CD24AD">
          <w:rPr>
            <w:rStyle w:val="a3"/>
            <w:sz w:val="26"/>
            <w:szCs w:val="26"/>
          </w:rPr>
          <w:t>ssalab</w:t>
        </w:r>
        <w:proofErr w:type="spellEnd"/>
        <w:r w:rsidR="00CD24AD" w:rsidRPr="00CD24AD">
          <w:rPr>
            <w:rStyle w:val="a3"/>
            <w:sz w:val="26"/>
            <w:szCs w:val="26"/>
            <w:lang w:val="ru-RU"/>
          </w:rPr>
          <w:t>.</w:t>
        </w:r>
        <w:proofErr w:type="spellStart"/>
        <w:r w:rsidR="00CD24AD" w:rsidRPr="00CD24AD">
          <w:rPr>
            <w:rStyle w:val="a3"/>
            <w:sz w:val="26"/>
            <w:szCs w:val="26"/>
          </w:rPr>
          <w:t>ru</w:t>
        </w:r>
        <w:proofErr w:type="spellEnd"/>
        <w:r w:rsidR="00CD24AD" w:rsidRPr="00CD24AD">
          <w:rPr>
            <w:rStyle w:val="a3"/>
            <w:sz w:val="26"/>
            <w:szCs w:val="26"/>
            <w:lang w:val="ru-RU"/>
          </w:rPr>
          <w:t>/</w:t>
        </w:r>
        <w:r w:rsidR="00CD24AD" w:rsidRPr="00CD24AD">
          <w:rPr>
            <w:rStyle w:val="a3"/>
            <w:sz w:val="26"/>
            <w:szCs w:val="26"/>
          </w:rPr>
          <w:t>stud</w:t>
        </w:r>
        <w:r w:rsidR="00CD24AD" w:rsidRPr="00CD24AD">
          <w:rPr>
            <w:rStyle w:val="a3"/>
            <w:sz w:val="26"/>
            <w:szCs w:val="26"/>
            <w:lang w:val="ru-RU"/>
          </w:rPr>
          <w:t>/</w:t>
        </w:r>
        <w:proofErr w:type="spellStart"/>
        <w:r w:rsidR="00CD24AD" w:rsidRPr="00CD24AD">
          <w:rPr>
            <w:rStyle w:val="a3"/>
            <w:sz w:val="26"/>
            <w:szCs w:val="26"/>
          </w:rPr>
          <w:t>numpractice</w:t>
        </w:r>
        <w:proofErr w:type="spellEnd"/>
        <w:r w:rsidR="00CD24AD" w:rsidRPr="00CD24AD">
          <w:rPr>
            <w:rStyle w:val="a3"/>
            <w:sz w:val="26"/>
            <w:szCs w:val="26"/>
            <w:lang w:val="ru-RU"/>
          </w:rPr>
          <w:t>/</w:t>
        </w:r>
      </w:hyperlink>
    </w:p>
    <w:p w14:paraId="0E4F6DFD" w14:textId="77777777" w:rsidR="00B1138C" w:rsidRPr="00426FD7" w:rsidRDefault="00B1138C">
      <w:pPr>
        <w:jc w:val="both"/>
        <w:rPr>
          <w:rFonts w:cs="Arial"/>
          <w:bCs/>
          <w:kern w:val="1"/>
          <w:sz w:val="26"/>
          <w:szCs w:val="26"/>
          <w:lang w:val="ru-RU"/>
        </w:rPr>
      </w:pPr>
    </w:p>
    <w:p w14:paraId="183B466C" w14:textId="77777777" w:rsidR="00B1138C" w:rsidRPr="00426FD7" w:rsidRDefault="00B1138C">
      <w:pPr>
        <w:jc w:val="both"/>
        <w:rPr>
          <w:rFonts w:cs="Arial"/>
          <w:bCs/>
          <w:kern w:val="1"/>
          <w:sz w:val="26"/>
          <w:szCs w:val="26"/>
          <w:lang w:val="ru-RU"/>
        </w:rPr>
      </w:pPr>
    </w:p>
    <w:p w14:paraId="350969F6" w14:textId="77777777" w:rsidR="00B1138C" w:rsidRPr="00426FD7" w:rsidRDefault="00B1138C">
      <w:pPr>
        <w:spacing w:line="360" w:lineRule="auto"/>
        <w:jc w:val="both"/>
        <w:rPr>
          <w:lang w:val="ru-RU"/>
        </w:rPr>
      </w:pPr>
    </w:p>
    <w:sectPr w:rsidR="00B1138C" w:rsidRPr="00426FD7" w:rsidSect="00AB2E01">
      <w:type w:val="continuous"/>
      <w:pgSz w:w="11906" w:h="16838"/>
      <w:pgMar w:top="1440" w:right="1440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14683" w14:textId="77777777" w:rsidR="00A654C1" w:rsidRDefault="00A654C1">
      <w:r>
        <w:separator/>
      </w:r>
    </w:p>
  </w:endnote>
  <w:endnote w:type="continuationSeparator" w:id="0">
    <w:p w14:paraId="4E293A31" w14:textId="77777777" w:rsidR="00A654C1" w:rsidRDefault="00A65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ndale Sans UI">
    <w:altName w:val="Calibri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75D13" w14:textId="77777777" w:rsidR="00B1138C" w:rsidRDefault="00B1138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F30D5" w14:textId="77777777" w:rsidR="00B1138C" w:rsidRDefault="00B1138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04A82" w14:textId="77777777" w:rsidR="00B1138C" w:rsidRDefault="00B1138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56FC1" w14:textId="77777777" w:rsidR="00B1138C" w:rsidRDefault="00B1138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D43DE" w14:textId="77777777" w:rsidR="00B1138C" w:rsidRDefault="00B1138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55673" w14:textId="77777777" w:rsidR="00B1138C" w:rsidRDefault="00B113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1AB1F" w14:textId="77777777" w:rsidR="00A654C1" w:rsidRDefault="00A654C1">
      <w:r>
        <w:separator/>
      </w:r>
    </w:p>
  </w:footnote>
  <w:footnote w:type="continuationSeparator" w:id="0">
    <w:p w14:paraId="10CA18ED" w14:textId="77777777" w:rsidR="00A654C1" w:rsidRDefault="00A65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BBB2F" w14:textId="77777777" w:rsidR="00B1138C" w:rsidRDefault="00B1138C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F328F" w14:textId="77777777" w:rsidR="00B1138C" w:rsidRDefault="00B1138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9AEC7" w14:textId="77777777" w:rsidR="00B1138C" w:rsidRDefault="00B1138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AF261" w14:textId="77777777" w:rsidR="00B1138C" w:rsidRDefault="00525031">
    <w:pPr>
      <w:pStyle w:val="ad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B12816F" wp14:editId="3FFC7B1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2400" cy="17462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B9758" w14:textId="77777777" w:rsidR="00B1138C" w:rsidRDefault="00AB2E01">
                          <w:pPr>
                            <w:pStyle w:val="ad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 w:rsidR="00B1138C">
                            <w:rPr>
                              <w:rStyle w:val="a4"/>
                            </w:rPr>
                            <w:instrText xml:space="preserve"> PAGE 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 w:rsidR="00DD05B2">
                            <w:rPr>
                              <w:rStyle w:val="a4"/>
                              <w:noProof/>
                            </w:rPr>
                            <w:t>20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12816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12pt;height:13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" stroked="f">
              <v:fill opacity="0"/>
              <v:textbox inset="0,0,0,0">
                <w:txbxContent>
                  <w:p w14:paraId="540B9758" w14:textId="77777777" w:rsidR="00B1138C" w:rsidRDefault="00AB2E01">
                    <w:pPr>
                      <w:pStyle w:val="ad"/>
                    </w:pPr>
                    <w:r>
                      <w:rPr>
                        <w:rStyle w:val="a4"/>
                      </w:rPr>
                      <w:fldChar w:fldCharType="begin"/>
                    </w:r>
                    <w:r w:rsidR="00B1138C">
                      <w:rPr>
                        <w:rStyle w:val="a4"/>
                      </w:rPr>
                      <w:instrText xml:space="preserve"> PAGE 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 w:rsidR="00DD05B2">
                      <w:rPr>
                        <w:rStyle w:val="a4"/>
                        <w:noProof/>
                      </w:rPr>
                      <w:t>20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C1D9A" w14:textId="77777777" w:rsidR="00B1138C" w:rsidRDefault="00B113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 w15:restartNumberingAfterBreak="0">
    <w:nsid w:val="11DC53A2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2C25033"/>
    <w:multiLevelType w:val="multilevel"/>
    <w:tmpl w:val="6FC07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995167A"/>
    <w:multiLevelType w:val="multilevel"/>
    <w:tmpl w:val="D4EE3A5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24A4482"/>
    <w:multiLevelType w:val="multilevel"/>
    <w:tmpl w:val="D742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671D7"/>
    <w:multiLevelType w:val="hybridMultilevel"/>
    <w:tmpl w:val="AEC6613C"/>
    <w:lvl w:ilvl="0" w:tplc="F65A8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C3026E"/>
    <w:multiLevelType w:val="multilevel"/>
    <w:tmpl w:val="DA22D8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072681">
    <w:abstractNumId w:val="0"/>
  </w:num>
  <w:num w:numId="2" w16cid:durableId="1372996812">
    <w:abstractNumId w:val="1"/>
  </w:num>
  <w:num w:numId="3" w16cid:durableId="226382743">
    <w:abstractNumId w:val="2"/>
  </w:num>
  <w:num w:numId="4" w16cid:durableId="1890267468">
    <w:abstractNumId w:val="7"/>
  </w:num>
  <w:num w:numId="5" w16cid:durableId="515926986">
    <w:abstractNumId w:val="3"/>
  </w:num>
  <w:num w:numId="6" w16cid:durableId="425005443">
    <w:abstractNumId w:val="4"/>
  </w:num>
  <w:num w:numId="7" w16cid:durableId="745416292">
    <w:abstractNumId w:val="8"/>
  </w:num>
  <w:num w:numId="8" w16cid:durableId="358360924">
    <w:abstractNumId w:val="5"/>
  </w:num>
  <w:num w:numId="9" w16cid:durableId="9459694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A5F"/>
    <w:rsid w:val="00017C2A"/>
    <w:rsid w:val="000F45CA"/>
    <w:rsid w:val="00112795"/>
    <w:rsid w:val="00146E75"/>
    <w:rsid w:val="001815CF"/>
    <w:rsid w:val="00194EFC"/>
    <w:rsid w:val="001B29A3"/>
    <w:rsid w:val="001E1E02"/>
    <w:rsid w:val="001E73F7"/>
    <w:rsid w:val="002145A7"/>
    <w:rsid w:val="00356A5F"/>
    <w:rsid w:val="00363A6F"/>
    <w:rsid w:val="003916D2"/>
    <w:rsid w:val="003C6B63"/>
    <w:rsid w:val="003D2033"/>
    <w:rsid w:val="003E3FB3"/>
    <w:rsid w:val="0041718F"/>
    <w:rsid w:val="00426FD7"/>
    <w:rsid w:val="00447FE7"/>
    <w:rsid w:val="00480DB3"/>
    <w:rsid w:val="00484960"/>
    <w:rsid w:val="004C423D"/>
    <w:rsid w:val="00525031"/>
    <w:rsid w:val="00564650"/>
    <w:rsid w:val="005D7674"/>
    <w:rsid w:val="005E4ACB"/>
    <w:rsid w:val="00622A87"/>
    <w:rsid w:val="00673E78"/>
    <w:rsid w:val="006A3CC7"/>
    <w:rsid w:val="006C01B6"/>
    <w:rsid w:val="00786114"/>
    <w:rsid w:val="007A2410"/>
    <w:rsid w:val="007B2FA8"/>
    <w:rsid w:val="00817582"/>
    <w:rsid w:val="0084760E"/>
    <w:rsid w:val="008C765C"/>
    <w:rsid w:val="00943AF9"/>
    <w:rsid w:val="0094496B"/>
    <w:rsid w:val="009943F2"/>
    <w:rsid w:val="009A7919"/>
    <w:rsid w:val="00A156D2"/>
    <w:rsid w:val="00A30F57"/>
    <w:rsid w:val="00A35936"/>
    <w:rsid w:val="00A654C1"/>
    <w:rsid w:val="00A870A2"/>
    <w:rsid w:val="00AB2E01"/>
    <w:rsid w:val="00AB345A"/>
    <w:rsid w:val="00B1138C"/>
    <w:rsid w:val="00B3479D"/>
    <w:rsid w:val="00B43F03"/>
    <w:rsid w:val="00B85B82"/>
    <w:rsid w:val="00B97A53"/>
    <w:rsid w:val="00BA3A58"/>
    <w:rsid w:val="00BF498D"/>
    <w:rsid w:val="00C32F61"/>
    <w:rsid w:val="00C55FD7"/>
    <w:rsid w:val="00CA23FF"/>
    <w:rsid w:val="00CD24AD"/>
    <w:rsid w:val="00DB7C06"/>
    <w:rsid w:val="00DD05B2"/>
    <w:rsid w:val="00E61B40"/>
    <w:rsid w:val="00EC5F63"/>
    <w:rsid w:val="00EF4F86"/>
    <w:rsid w:val="00FC3DBF"/>
    <w:rsid w:val="00FC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CF5BD81"/>
  <w15:docId w15:val="{54488D97-A046-4CA3-ABB3-68475F34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01"/>
    <w:pPr>
      <w:suppressAutoHyphens/>
    </w:pPr>
    <w:rPr>
      <w:sz w:val="24"/>
      <w:szCs w:val="24"/>
      <w:lang w:val="en-US" w:eastAsia="ar-SA"/>
    </w:rPr>
  </w:style>
  <w:style w:type="paragraph" w:styleId="1">
    <w:name w:val="heading 1"/>
    <w:basedOn w:val="a"/>
    <w:next w:val="a"/>
    <w:qFormat/>
    <w:rsid w:val="00AB2E01"/>
    <w:pPr>
      <w:keepNext/>
      <w:numPr>
        <w:numId w:val="8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rsid w:val="00AB2E01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B2E01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AB2E01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AB2E01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AB2E01"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AB2E01"/>
    <w:pPr>
      <w:numPr>
        <w:ilvl w:val="6"/>
        <w:numId w:val="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AB2E01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AB2E01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sid w:val="00AB2E01"/>
    <w:rPr>
      <w:rFonts w:ascii="Symbol" w:hAnsi="Symbol"/>
    </w:rPr>
  </w:style>
  <w:style w:type="character" w:customStyle="1" w:styleId="WW8Num6z0">
    <w:name w:val="WW8Num6z0"/>
    <w:rsid w:val="00AB2E01"/>
    <w:rPr>
      <w:rFonts w:ascii="Times New Roman" w:eastAsia="Times New Roman" w:hAnsi="Times New Roman" w:cs="Times New Roman"/>
    </w:rPr>
  </w:style>
  <w:style w:type="character" w:customStyle="1" w:styleId="WW8Num7z0">
    <w:name w:val="WW8Num7z0"/>
    <w:rsid w:val="00AB2E01"/>
    <w:rPr>
      <w:rFonts w:ascii="Symbol" w:hAnsi="Symbol"/>
    </w:rPr>
  </w:style>
  <w:style w:type="character" w:customStyle="1" w:styleId="WW8Num8z0">
    <w:name w:val="WW8Num8z0"/>
    <w:rsid w:val="00AB2E01"/>
    <w:rPr>
      <w:rFonts w:ascii="Symbol" w:hAnsi="Symbol"/>
    </w:rPr>
  </w:style>
  <w:style w:type="character" w:customStyle="1" w:styleId="WW8Num10z0">
    <w:name w:val="WW8Num10z0"/>
    <w:rsid w:val="00AB2E01"/>
    <w:rPr>
      <w:rFonts w:ascii="Symbol" w:hAnsi="Symbol"/>
    </w:rPr>
  </w:style>
  <w:style w:type="character" w:customStyle="1" w:styleId="WW8Num13z0">
    <w:name w:val="WW8Num13z0"/>
    <w:rsid w:val="00AB2E01"/>
    <w:rPr>
      <w:rFonts w:ascii="Times New Roman" w:hAnsi="Times New Roman"/>
    </w:rPr>
  </w:style>
  <w:style w:type="character" w:customStyle="1" w:styleId="WW8Num19z0">
    <w:name w:val="WW8Num19z0"/>
    <w:rsid w:val="00AB2E01"/>
    <w:rPr>
      <w:rFonts w:ascii="Symbol" w:hAnsi="Symbol"/>
    </w:rPr>
  </w:style>
  <w:style w:type="character" w:customStyle="1" w:styleId="WW8Num19z1">
    <w:name w:val="WW8Num19z1"/>
    <w:rsid w:val="00AB2E01"/>
    <w:rPr>
      <w:rFonts w:ascii="Courier New" w:hAnsi="Courier New" w:cs="Courier New"/>
    </w:rPr>
  </w:style>
  <w:style w:type="character" w:customStyle="1" w:styleId="WW8Num19z2">
    <w:name w:val="WW8Num19z2"/>
    <w:rsid w:val="00AB2E01"/>
    <w:rPr>
      <w:rFonts w:ascii="Wingdings" w:hAnsi="Wingdings"/>
    </w:rPr>
  </w:style>
  <w:style w:type="character" w:customStyle="1" w:styleId="20">
    <w:name w:val="Основной шрифт абзаца2"/>
    <w:rsid w:val="00AB2E01"/>
  </w:style>
  <w:style w:type="character" w:customStyle="1" w:styleId="WW8Num3z0">
    <w:name w:val="WW8Num3z0"/>
    <w:rsid w:val="00AB2E01"/>
    <w:rPr>
      <w:rFonts w:ascii="Wingdings" w:hAnsi="Wingdings"/>
    </w:rPr>
  </w:style>
  <w:style w:type="character" w:customStyle="1" w:styleId="Absatz-Standardschriftart">
    <w:name w:val="Absatz-Standardschriftart"/>
    <w:rsid w:val="00AB2E01"/>
  </w:style>
  <w:style w:type="character" w:customStyle="1" w:styleId="WW-Absatz-Standardschriftart">
    <w:name w:val="WW-Absatz-Standardschriftart"/>
    <w:rsid w:val="00AB2E01"/>
  </w:style>
  <w:style w:type="character" w:customStyle="1" w:styleId="WW8Num1z0">
    <w:name w:val="WW8Num1z0"/>
    <w:rsid w:val="00AB2E01"/>
    <w:rPr>
      <w:rFonts w:ascii="Symbol" w:hAnsi="Symbol"/>
    </w:rPr>
  </w:style>
  <w:style w:type="character" w:customStyle="1" w:styleId="WW8Num2z0">
    <w:name w:val="WW8Num2z0"/>
    <w:rsid w:val="00AB2E01"/>
    <w:rPr>
      <w:rFonts w:ascii="Symbol" w:hAnsi="Symbol"/>
    </w:rPr>
  </w:style>
  <w:style w:type="character" w:customStyle="1" w:styleId="WW8Num2z1">
    <w:name w:val="WW8Num2z1"/>
    <w:rsid w:val="00AB2E01"/>
    <w:rPr>
      <w:rFonts w:ascii="Courier New" w:hAnsi="Courier New" w:cs="Courier New"/>
    </w:rPr>
  </w:style>
  <w:style w:type="character" w:customStyle="1" w:styleId="WW8Num2z2">
    <w:name w:val="WW8Num2z2"/>
    <w:rsid w:val="00AB2E01"/>
    <w:rPr>
      <w:rFonts w:ascii="Wingdings" w:hAnsi="Wingdings"/>
    </w:rPr>
  </w:style>
  <w:style w:type="character" w:customStyle="1" w:styleId="WW8Num3z1">
    <w:name w:val="WW8Num3z1"/>
    <w:rsid w:val="00AB2E01"/>
    <w:rPr>
      <w:rFonts w:ascii="Courier New" w:hAnsi="Courier New" w:cs="Courier New"/>
    </w:rPr>
  </w:style>
  <w:style w:type="character" w:customStyle="1" w:styleId="WW8Num3z3">
    <w:name w:val="WW8Num3z3"/>
    <w:rsid w:val="00AB2E01"/>
    <w:rPr>
      <w:rFonts w:ascii="Symbol" w:hAnsi="Symbol"/>
    </w:rPr>
  </w:style>
  <w:style w:type="character" w:customStyle="1" w:styleId="WW8Num5z1">
    <w:name w:val="WW8Num5z1"/>
    <w:rsid w:val="00AB2E01"/>
    <w:rPr>
      <w:rFonts w:ascii="Courier New" w:hAnsi="Courier New" w:cs="Courier New"/>
    </w:rPr>
  </w:style>
  <w:style w:type="character" w:customStyle="1" w:styleId="WW8Num5z2">
    <w:name w:val="WW8Num5z2"/>
    <w:rsid w:val="00AB2E01"/>
    <w:rPr>
      <w:rFonts w:ascii="Wingdings" w:hAnsi="Wingdings"/>
    </w:rPr>
  </w:style>
  <w:style w:type="character" w:customStyle="1" w:styleId="WW8Num6z1">
    <w:name w:val="WW8Num6z1"/>
    <w:rsid w:val="00AB2E01"/>
    <w:rPr>
      <w:rFonts w:ascii="Courier New" w:hAnsi="Courier New" w:cs="Courier New"/>
    </w:rPr>
  </w:style>
  <w:style w:type="character" w:customStyle="1" w:styleId="WW8Num6z2">
    <w:name w:val="WW8Num6z2"/>
    <w:rsid w:val="00AB2E01"/>
    <w:rPr>
      <w:rFonts w:ascii="Wingdings" w:hAnsi="Wingdings"/>
    </w:rPr>
  </w:style>
  <w:style w:type="character" w:customStyle="1" w:styleId="WW8Num6z3">
    <w:name w:val="WW8Num6z3"/>
    <w:rsid w:val="00AB2E01"/>
    <w:rPr>
      <w:rFonts w:ascii="Symbol" w:hAnsi="Symbol"/>
    </w:rPr>
  </w:style>
  <w:style w:type="character" w:customStyle="1" w:styleId="10">
    <w:name w:val="Основной шрифт абзаца1"/>
    <w:rsid w:val="00AB2E01"/>
  </w:style>
  <w:style w:type="character" w:customStyle="1" w:styleId="11">
    <w:name w:val="Заголовок 1 Знак"/>
    <w:rsid w:val="00AB2E01"/>
    <w:rPr>
      <w:rFonts w:ascii="Arial" w:hAnsi="Arial" w:cs="Arial"/>
      <w:b/>
      <w:bCs/>
      <w:kern w:val="1"/>
      <w:sz w:val="32"/>
      <w:szCs w:val="32"/>
      <w:lang w:val="en-US" w:eastAsia="ar-SA" w:bidi="ar-SA"/>
    </w:rPr>
  </w:style>
  <w:style w:type="character" w:customStyle="1" w:styleId="21">
    <w:name w:val="Заголовок 2 Знак"/>
    <w:rsid w:val="00AB2E01"/>
    <w:rPr>
      <w:rFonts w:ascii="Arial" w:hAnsi="Arial" w:cs="Arial"/>
      <w:b/>
      <w:bCs/>
      <w:i/>
      <w:iCs/>
      <w:sz w:val="28"/>
      <w:szCs w:val="28"/>
      <w:lang w:val="en-US" w:eastAsia="ar-SA" w:bidi="ar-SA"/>
    </w:rPr>
  </w:style>
  <w:style w:type="character" w:styleId="a3">
    <w:name w:val="Hyperlink"/>
    <w:uiPriority w:val="99"/>
    <w:rsid w:val="00AB2E01"/>
    <w:rPr>
      <w:color w:val="0000FF"/>
      <w:u w:val="single"/>
    </w:rPr>
  </w:style>
  <w:style w:type="character" w:styleId="a4">
    <w:name w:val="page number"/>
    <w:basedOn w:val="10"/>
    <w:rsid w:val="00AB2E01"/>
  </w:style>
  <w:style w:type="character" w:customStyle="1" w:styleId="110">
    <w:name w:val="Заголовок 1 Знак1"/>
    <w:rsid w:val="00AB2E01"/>
    <w:rPr>
      <w:rFonts w:ascii="Arial" w:hAnsi="Arial" w:cs="Arial"/>
      <w:b/>
      <w:bCs/>
      <w:kern w:val="1"/>
      <w:sz w:val="32"/>
      <w:szCs w:val="32"/>
      <w:lang w:val="en-US" w:eastAsia="ar-SA" w:bidi="ar-SA"/>
    </w:rPr>
  </w:style>
  <w:style w:type="character" w:customStyle="1" w:styleId="MTEquationSection">
    <w:name w:val="MTEquationSection"/>
    <w:rsid w:val="00AB2E01"/>
    <w:rPr>
      <w:rFonts w:cs="Arial"/>
      <w:bCs/>
      <w:vanish/>
      <w:color w:val="FF0000"/>
      <w:kern w:val="1"/>
      <w:sz w:val="26"/>
      <w:szCs w:val="26"/>
      <w:lang w:val="ru-RU"/>
    </w:rPr>
  </w:style>
  <w:style w:type="paragraph" w:customStyle="1" w:styleId="12">
    <w:name w:val="Заголовок1"/>
    <w:basedOn w:val="a"/>
    <w:next w:val="a5"/>
    <w:rsid w:val="00AB2E01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5">
    <w:name w:val="Body Text"/>
    <w:basedOn w:val="a"/>
    <w:rsid w:val="00AB2E01"/>
    <w:pPr>
      <w:spacing w:after="120"/>
    </w:pPr>
  </w:style>
  <w:style w:type="paragraph" w:styleId="a6">
    <w:name w:val="List"/>
    <w:basedOn w:val="a5"/>
    <w:rsid w:val="00AB2E01"/>
    <w:rPr>
      <w:rFonts w:cs="Lucidasans"/>
    </w:rPr>
  </w:style>
  <w:style w:type="paragraph" w:customStyle="1" w:styleId="22">
    <w:name w:val="Название2"/>
    <w:basedOn w:val="a"/>
    <w:rsid w:val="00AB2E01"/>
    <w:pPr>
      <w:suppressLineNumbers/>
      <w:spacing w:before="120" w:after="120"/>
    </w:pPr>
    <w:rPr>
      <w:i/>
      <w:iCs/>
    </w:rPr>
  </w:style>
  <w:style w:type="paragraph" w:customStyle="1" w:styleId="23">
    <w:name w:val="Указатель2"/>
    <w:basedOn w:val="a"/>
    <w:rsid w:val="00AB2E01"/>
    <w:pPr>
      <w:suppressLineNumbers/>
    </w:pPr>
  </w:style>
  <w:style w:type="paragraph" w:customStyle="1" w:styleId="13">
    <w:name w:val="Название1"/>
    <w:basedOn w:val="a"/>
    <w:rsid w:val="00AB2E01"/>
    <w:pPr>
      <w:suppressLineNumbers/>
      <w:spacing w:before="120" w:after="120"/>
    </w:pPr>
    <w:rPr>
      <w:rFonts w:cs="Lucidasans"/>
      <w:i/>
      <w:iCs/>
    </w:rPr>
  </w:style>
  <w:style w:type="paragraph" w:customStyle="1" w:styleId="14">
    <w:name w:val="Указатель1"/>
    <w:basedOn w:val="a"/>
    <w:rsid w:val="00AB2E01"/>
    <w:pPr>
      <w:suppressLineNumbers/>
    </w:pPr>
    <w:rPr>
      <w:rFonts w:cs="Lucidasans"/>
    </w:rPr>
  </w:style>
  <w:style w:type="paragraph" w:customStyle="1" w:styleId="210">
    <w:name w:val="Основной текст 21"/>
    <w:basedOn w:val="a"/>
    <w:rsid w:val="00AB2E01"/>
    <w:pPr>
      <w:spacing w:after="120" w:line="480" w:lineRule="auto"/>
    </w:pPr>
    <w:rPr>
      <w:szCs w:val="20"/>
      <w:lang w:val="ru-RU"/>
    </w:rPr>
  </w:style>
  <w:style w:type="paragraph" w:styleId="a7">
    <w:name w:val="Title"/>
    <w:basedOn w:val="a"/>
    <w:next w:val="a8"/>
    <w:qFormat/>
    <w:rsid w:val="00AB2E01"/>
    <w:pPr>
      <w:spacing w:line="360" w:lineRule="auto"/>
      <w:ind w:firstLine="567"/>
      <w:jc w:val="center"/>
    </w:pPr>
    <w:rPr>
      <w:b/>
      <w:sz w:val="30"/>
      <w:szCs w:val="20"/>
      <w:lang w:val="ru-RU"/>
    </w:rPr>
  </w:style>
  <w:style w:type="paragraph" w:styleId="a8">
    <w:name w:val="Subtitle"/>
    <w:basedOn w:val="12"/>
    <w:next w:val="a5"/>
    <w:qFormat/>
    <w:rsid w:val="00AB2E01"/>
    <w:pPr>
      <w:jc w:val="center"/>
    </w:pPr>
    <w:rPr>
      <w:i/>
      <w:iCs/>
    </w:rPr>
  </w:style>
  <w:style w:type="paragraph" w:styleId="15">
    <w:name w:val="toc 1"/>
    <w:basedOn w:val="a"/>
    <w:next w:val="a"/>
    <w:uiPriority w:val="39"/>
    <w:rsid w:val="00AB2E01"/>
  </w:style>
  <w:style w:type="paragraph" w:styleId="24">
    <w:name w:val="toc 2"/>
    <w:basedOn w:val="a"/>
    <w:next w:val="a"/>
    <w:uiPriority w:val="39"/>
    <w:rsid w:val="00AB2E01"/>
    <w:pPr>
      <w:ind w:left="240"/>
    </w:pPr>
  </w:style>
  <w:style w:type="paragraph" w:customStyle="1" w:styleId="16">
    <w:name w:val="Название объекта1"/>
    <w:basedOn w:val="a"/>
    <w:next w:val="a"/>
    <w:rsid w:val="00AB2E01"/>
    <w:pPr>
      <w:spacing w:before="120" w:after="120"/>
    </w:pPr>
    <w:rPr>
      <w:b/>
      <w:bCs/>
      <w:sz w:val="20"/>
      <w:szCs w:val="20"/>
      <w:lang w:val="ru-RU"/>
    </w:rPr>
  </w:style>
  <w:style w:type="paragraph" w:styleId="a9">
    <w:name w:val="footer"/>
    <w:basedOn w:val="a"/>
    <w:rsid w:val="00AB2E01"/>
    <w:pPr>
      <w:tabs>
        <w:tab w:val="center" w:pos="4677"/>
        <w:tab w:val="right" w:pos="9355"/>
      </w:tabs>
    </w:pPr>
  </w:style>
  <w:style w:type="paragraph" w:customStyle="1" w:styleId="17">
    <w:name w:val="Маркированный список1"/>
    <w:basedOn w:val="a"/>
    <w:rsid w:val="00AB2E01"/>
  </w:style>
  <w:style w:type="paragraph" w:styleId="30">
    <w:name w:val="toc 3"/>
    <w:basedOn w:val="14"/>
    <w:rsid w:val="00AB2E01"/>
    <w:pPr>
      <w:tabs>
        <w:tab w:val="right" w:leader="dot" w:pos="10203"/>
      </w:tabs>
      <w:ind w:left="566"/>
    </w:pPr>
  </w:style>
  <w:style w:type="paragraph" w:styleId="40">
    <w:name w:val="toc 4"/>
    <w:basedOn w:val="14"/>
    <w:rsid w:val="00AB2E01"/>
    <w:pPr>
      <w:tabs>
        <w:tab w:val="right" w:leader="dot" w:pos="10486"/>
      </w:tabs>
      <w:ind w:left="849"/>
    </w:pPr>
  </w:style>
  <w:style w:type="paragraph" w:styleId="50">
    <w:name w:val="toc 5"/>
    <w:basedOn w:val="14"/>
    <w:rsid w:val="00AB2E01"/>
    <w:pPr>
      <w:tabs>
        <w:tab w:val="right" w:leader="dot" w:pos="10769"/>
      </w:tabs>
      <w:ind w:left="1132"/>
    </w:pPr>
  </w:style>
  <w:style w:type="paragraph" w:styleId="60">
    <w:name w:val="toc 6"/>
    <w:basedOn w:val="14"/>
    <w:rsid w:val="00AB2E01"/>
    <w:pPr>
      <w:tabs>
        <w:tab w:val="right" w:leader="dot" w:pos="11052"/>
      </w:tabs>
      <w:ind w:left="1415"/>
    </w:pPr>
  </w:style>
  <w:style w:type="paragraph" w:styleId="70">
    <w:name w:val="toc 7"/>
    <w:basedOn w:val="14"/>
    <w:rsid w:val="00AB2E01"/>
    <w:pPr>
      <w:tabs>
        <w:tab w:val="right" w:leader="dot" w:pos="11335"/>
      </w:tabs>
      <w:ind w:left="1698"/>
    </w:pPr>
  </w:style>
  <w:style w:type="paragraph" w:styleId="80">
    <w:name w:val="toc 8"/>
    <w:basedOn w:val="14"/>
    <w:rsid w:val="00AB2E01"/>
    <w:pPr>
      <w:tabs>
        <w:tab w:val="right" w:leader="dot" w:pos="11618"/>
      </w:tabs>
      <w:ind w:left="1981"/>
    </w:pPr>
  </w:style>
  <w:style w:type="paragraph" w:styleId="90">
    <w:name w:val="toc 9"/>
    <w:basedOn w:val="14"/>
    <w:rsid w:val="00AB2E01"/>
    <w:pPr>
      <w:tabs>
        <w:tab w:val="right" w:leader="dot" w:pos="11901"/>
      </w:tabs>
      <w:ind w:left="2264"/>
    </w:pPr>
  </w:style>
  <w:style w:type="paragraph" w:customStyle="1" w:styleId="100">
    <w:name w:val="Оглавление 10"/>
    <w:basedOn w:val="14"/>
    <w:rsid w:val="00AB2E01"/>
    <w:pPr>
      <w:tabs>
        <w:tab w:val="right" w:leader="dot" w:pos="12184"/>
      </w:tabs>
      <w:ind w:left="2547"/>
    </w:pPr>
  </w:style>
  <w:style w:type="paragraph" w:customStyle="1" w:styleId="aa">
    <w:name w:val="Содержимое таблицы"/>
    <w:basedOn w:val="a"/>
    <w:rsid w:val="00AB2E01"/>
    <w:pPr>
      <w:suppressLineNumbers/>
    </w:pPr>
  </w:style>
  <w:style w:type="paragraph" w:customStyle="1" w:styleId="ab">
    <w:name w:val="Заголовок таблицы"/>
    <w:basedOn w:val="aa"/>
    <w:rsid w:val="00AB2E01"/>
    <w:pPr>
      <w:jc w:val="center"/>
    </w:pPr>
    <w:rPr>
      <w:b/>
      <w:bCs/>
    </w:rPr>
  </w:style>
  <w:style w:type="paragraph" w:customStyle="1" w:styleId="ac">
    <w:name w:val="Содержимое врезки"/>
    <w:basedOn w:val="a5"/>
    <w:rsid w:val="00AB2E01"/>
  </w:style>
  <w:style w:type="paragraph" w:customStyle="1" w:styleId="25">
    <w:name w:val="Название объекта2"/>
    <w:basedOn w:val="a"/>
    <w:next w:val="a"/>
    <w:rsid w:val="00AB2E01"/>
    <w:rPr>
      <w:b/>
      <w:bCs/>
      <w:sz w:val="20"/>
      <w:szCs w:val="20"/>
    </w:rPr>
  </w:style>
  <w:style w:type="paragraph" w:customStyle="1" w:styleId="MTDisplayEquation">
    <w:name w:val="MTDisplayEquation"/>
    <w:basedOn w:val="a"/>
    <w:next w:val="a"/>
    <w:rsid w:val="00AB2E01"/>
    <w:pPr>
      <w:tabs>
        <w:tab w:val="center" w:pos="4320"/>
        <w:tab w:val="right" w:pos="8660"/>
      </w:tabs>
      <w:spacing w:line="360" w:lineRule="auto"/>
      <w:ind w:firstLine="720"/>
      <w:jc w:val="both"/>
    </w:pPr>
    <w:rPr>
      <w:rFonts w:cs="Arial"/>
      <w:bCs/>
      <w:kern w:val="1"/>
      <w:sz w:val="26"/>
      <w:szCs w:val="26"/>
      <w:lang w:val="ru-RU"/>
    </w:rPr>
  </w:style>
  <w:style w:type="paragraph" w:styleId="ad">
    <w:name w:val="header"/>
    <w:basedOn w:val="a"/>
    <w:rsid w:val="00AB2E01"/>
    <w:pPr>
      <w:tabs>
        <w:tab w:val="center" w:pos="4677"/>
        <w:tab w:val="right" w:pos="9355"/>
      </w:tabs>
    </w:pPr>
  </w:style>
  <w:style w:type="paragraph" w:styleId="ae">
    <w:name w:val="Normal (Web)"/>
    <w:basedOn w:val="a"/>
    <w:uiPriority w:val="99"/>
    <w:unhideWhenUsed/>
    <w:rsid w:val="00112795"/>
    <w:pPr>
      <w:suppressAutoHyphens w:val="0"/>
      <w:spacing w:before="100" w:beforeAutospacing="1" w:after="100" w:afterAutospacing="1"/>
    </w:pPr>
    <w:rPr>
      <w:lang w:val="ru-RU" w:eastAsia="ru-RU"/>
    </w:rPr>
  </w:style>
  <w:style w:type="character" w:customStyle="1" w:styleId="apple-converted-space">
    <w:name w:val="apple-converted-space"/>
    <w:rsid w:val="00EF4F86"/>
  </w:style>
  <w:style w:type="paragraph" w:customStyle="1" w:styleId="formula">
    <w:name w:val="formula"/>
    <w:basedOn w:val="a"/>
    <w:rsid w:val="00EF4F86"/>
    <w:pPr>
      <w:suppressAutoHyphens w:val="0"/>
      <w:spacing w:before="100" w:beforeAutospacing="1" w:after="100" w:afterAutospacing="1"/>
    </w:pPr>
    <w:rPr>
      <w:lang w:val="ru-RU" w:eastAsia="ru-RU"/>
    </w:rPr>
  </w:style>
  <w:style w:type="character" w:customStyle="1" w:styleId="apple-style-span">
    <w:name w:val="apple-style-span"/>
    <w:rsid w:val="00EF4F86"/>
  </w:style>
  <w:style w:type="character" w:styleId="HTML">
    <w:name w:val="HTML Code"/>
    <w:uiPriority w:val="99"/>
    <w:semiHidden/>
    <w:unhideWhenUsed/>
    <w:rsid w:val="00BA3A58"/>
    <w:rPr>
      <w:rFonts w:ascii="Courier New" w:eastAsia="Times New Roman" w:hAnsi="Courier New" w:cs="Courier New"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6A3CC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A3CC7"/>
    <w:rPr>
      <w:rFonts w:ascii="Tahoma" w:hAnsi="Tahoma" w:cs="Tahoma"/>
      <w:sz w:val="16"/>
      <w:szCs w:val="16"/>
      <w:lang w:val="en-US" w:eastAsia="ar-SA"/>
    </w:rPr>
  </w:style>
  <w:style w:type="character" w:styleId="af1">
    <w:name w:val="Placeholder Text"/>
    <w:basedOn w:val="a0"/>
    <w:uiPriority w:val="99"/>
    <w:semiHidden/>
    <w:rsid w:val="006A3CC7"/>
    <w:rPr>
      <w:color w:val="808080"/>
    </w:rPr>
  </w:style>
  <w:style w:type="character" w:styleId="af2">
    <w:name w:val="Strong"/>
    <w:basedOn w:val="a0"/>
    <w:uiPriority w:val="22"/>
    <w:qFormat/>
    <w:rsid w:val="00146E75"/>
    <w:rPr>
      <w:b/>
      <w:bCs/>
    </w:rPr>
  </w:style>
  <w:style w:type="paragraph" w:styleId="af3">
    <w:name w:val="Document Map"/>
    <w:basedOn w:val="a"/>
    <w:link w:val="af4"/>
    <w:uiPriority w:val="99"/>
    <w:semiHidden/>
    <w:unhideWhenUsed/>
    <w:rsid w:val="00786114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uiPriority w:val="99"/>
    <w:semiHidden/>
    <w:rsid w:val="00786114"/>
    <w:rPr>
      <w:rFonts w:ascii="Tahoma" w:hAnsi="Tahoma" w:cs="Tahoma"/>
      <w:sz w:val="16"/>
      <w:szCs w:val="16"/>
      <w:lang w:val="en-US" w:eastAsia="ar-SA"/>
    </w:rPr>
  </w:style>
  <w:style w:type="paragraph" w:styleId="af5">
    <w:name w:val="TOC Heading"/>
    <w:basedOn w:val="1"/>
    <w:next w:val="a"/>
    <w:uiPriority w:val="39"/>
    <w:unhideWhenUsed/>
    <w:qFormat/>
    <w:rsid w:val="001E1E02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3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0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4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yperlink" Target="http://ru.wikipedia.org/wiki/%D0%9C%D0%B5%D1%82%D0%BE%D0%B4_%D0%B7%D0%BE%D0%BB%D0%BE%D1%82%D0%BE%D0%B3%D0%BE_%D1%81%D0%B5%D1%87%D0%B5%D0%BD%D0%B8%D1%8F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yperlink" Target="http://www.mccme.ru/ium/ancient/combs9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bpascal.ru/download/desc/319.ph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yperlink" Target="http://ssalab.ru/stud/numpractic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7FB41-34AA-4983-BC2A-AFECAC5F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РОССИЙСКИЙ УНИВЕРСИТЕТ ДРУЖБЫ НАРОДОВ</vt:lpstr>
    </vt:vector>
  </TitlesOfParts>
  <Company/>
  <LinksUpToDate>false</LinksUpToDate>
  <CharactersWithSpaces>6152</CharactersWithSpaces>
  <SharedDoc>false</SharedDoc>
  <HLinks>
    <vt:vector size="30" baseType="variant">
      <vt:variant>
        <vt:i4>2949123</vt:i4>
      </vt:variant>
      <vt:variant>
        <vt:i4>39</vt:i4>
      </vt:variant>
      <vt:variant>
        <vt:i4>0</vt:i4>
      </vt:variant>
      <vt:variant>
        <vt:i4>5</vt:i4>
      </vt:variant>
      <vt:variant>
        <vt:lpwstr>http://ru.wikipedia.org/wiki/%D0%A7%D0%B8%D1%81%D0%BB%D0%B0_%D0%9A%D0%B0%D1%82%D0%B0%D0%BB%D0%B0%D0%BD%D0%B0</vt:lpwstr>
      </vt:variant>
      <vt:variant>
        <vt:lpwstr/>
      </vt:variant>
      <vt:variant>
        <vt:i4>196697</vt:i4>
      </vt:variant>
      <vt:variant>
        <vt:i4>36</vt:i4>
      </vt:variant>
      <vt:variant>
        <vt:i4>0</vt:i4>
      </vt:variant>
      <vt:variant>
        <vt:i4>5</vt:i4>
      </vt:variant>
      <vt:variant>
        <vt:lpwstr>http://www.mccme.ru/ium/ancient/combs93.html</vt:lpwstr>
      </vt:variant>
      <vt:variant>
        <vt:lpwstr/>
      </vt:variant>
      <vt:variant>
        <vt:i4>7471120</vt:i4>
      </vt:variant>
      <vt:variant>
        <vt:i4>33</vt:i4>
      </vt:variant>
      <vt:variant>
        <vt:i4>0</vt:i4>
      </vt:variant>
      <vt:variant>
        <vt:i4>5</vt:i4>
      </vt:variant>
      <vt:variant>
        <vt:lpwstr>http://e-maxx.ru/algo/catalan_numbers</vt:lpwstr>
      </vt:variant>
      <vt:variant>
        <vt:lpwstr/>
      </vt:variant>
      <vt:variant>
        <vt:i4>2424844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http://ru.wikipedia.org/wiki/%D0%9F%D1%80%D0%B5%D1%84%D0%B8%D0%BA%D1%81_(%D0%B8%D0%BD%D1%84%D0%BE%D1%80%D0%BC%D0%B0%D1%82%D0%B8%D0%BA%D0%B0)</vt:lpwstr>
      </vt:variant>
      <vt:variant>
        <vt:lpwstr/>
      </vt:variant>
      <vt:variant>
        <vt:i4>7471152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http://ru.wikipedia.org/wiki/%D0%9F%D1%80%D0%B0%D0%B2%D0%B8%D0%BB%D1%8C%D0%BD%D0%B0%D1%8F_%D1%81%D0%BA%D0%BE%D0%B1%D0%BE%D1%87%D0%BD%D0%B0%D1%8F_%D0%BF%D0%BE%D1%81%D0%BB%D0%B5%D0%B4%D0%BE%D0%B2%D0%B0%D1%82%D0%B5%D0%BB%D1%8C%D0%BD%D0%BE%D1%81%D1%82%D1%8C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nbobrikov</dc:creator>
  <cp:lastModifiedBy>Игнатова Анастасия Александровна</cp:lastModifiedBy>
  <cp:revision>2</cp:revision>
  <cp:lastPrinted>2015-10-14T08:48:00Z</cp:lastPrinted>
  <dcterms:created xsi:type="dcterms:W3CDTF">2024-06-16T23:08:00Z</dcterms:created>
  <dcterms:modified xsi:type="dcterms:W3CDTF">2024-06-16T23:08:00Z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